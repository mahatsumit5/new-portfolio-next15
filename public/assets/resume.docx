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346D" w14:textId="77777777" w:rsidR="00105141" w:rsidRDefault="00105141" w:rsidP="005E6B81">
      <w:pPr>
        <w:jc w:val="both"/>
        <w:rPr>
          <w:vanish/>
        </w:rPr>
        <w:sectPr w:rsidR="00105141" w:rsidSect="00D22FC2">
          <w:headerReference w:type="default" r:id="rId7"/>
          <w:footerReference w:type="default" r:id="rId8"/>
          <w:pgSz w:w="12240" w:h="15840"/>
          <w:pgMar w:top="0" w:right="840" w:bottom="400" w:left="567" w:header="0" w:footer="0" w:gutter="0"/>
          <w:cols w:space="720"/>
        </w:sectPr>
      </w:pPr>
    </w:p>
    <w:p w14:paraId="27682605" w14:textId="77777777" w:rsidR="00105141" w:rsidRDefault="00105141" w:rsidP="005E6B81">
      <w:pPr>
        <w:jc w:val="both"/>
        <w:rPr>
          <w:vanish/>
        </w:rPr>
      </w:pPr>
    </w:p>
    <w:p w14:paraId="61876149" w14:textId="77777777" w:rsidR="00105141" w:rsidRDefault="00105141" w:rsidP="005E6B81">
      <w:pPr>
        <w:jc w:val="both"/>
        <w:rPr>
          <w:vanish/>
        </w:rPr>
      </w:pPr>
    </w:p>
    <w:p w14:paraId="2C045E5B" w14:textId="77777777" w:rsidR="00E46AA1" w:rsidRDefault="00E46AA1" w:rsidP="005E6B81">
      <w:pPr>
        <w:pStyle w:val="divdocumentdivsectiontitle"/>
        <w:jc w:val="both"/>
        <w:rPr>
          <w:rFonts w:ascii="Century Gothic" w:eastAsia="Century Gothic" w:hAnsi="Century Gothic" w:cs="Century Gothic"/>
          <w:b/>
          <w:bCs/>
        </w:rPr>
      </w:pPr>
    </w:p>
    <w:p w14:paraId="177157C0" w14:textId="77777777" w:rsidR="00561856" w:rsidRDefault="00561856" w:rsidP="00965DC4">
      <w:pPr>
        <w:rPr>
          <w:rFonts w:eastAsia="Century Gothic"/>
          <w:color w:val="17365D" w:themeColor="text2" w:themeShade="BF"/>
          <w:sz w:val="40"/>
          <w:szCs w:val="40"/>
        </w:rPr>
        <w:sectPr w:rsidR="00561856" w:rsidSect="00D22FC2">
          <w:headerReference w:type="default" r:id="rId9"/>
          <w:footerReference w:type="default" r:id="rId10"/>
          <w:type w:val="continuous"/>
          <w:pgSz w:w="12240" w:h="15840"/>
          <w:pgMar w:top="400" w:right="758" w:bottom="400" w:left="567" w:header="0" w:footer="0" w:gutter="0"/>
          <w:cols w:space="720"/>
        </w:sectPr>
      </w:pPr>
    </w:p>
    <w:p w14:paraId="3FE0D459" w14:textId="183CBBD5" w:rsidR="00AD262F" w:rsidRDefault="00AD262F" w:rsidP="00E80A2C">
      <w:pPr>
        <w:jc w:val="center"/>
        <w:rPr>
          <w:rFonts w:ascii="Century Gothic" w:eastAsia="Century Gothic" w:hAnsi="Century Gothic"/>
          <w:b/>
          <w:bCs/>
          <w:color w:val="17365D" w:themeColor="text2" w:themeShade="BF"/>
          <w:sz w:val="40"/>
          <w:szCs w:val="40"/>
        </w:rPr>
      </w:pPr>
      <w:r w:rsidRPr="00BF74AF">
        <w:rPr>
          <w:rFonts w:ascii="Century Gothic" w:eastAsia="Century Gothic" w:hAnsi="Century Gothic"/>
          <w:b/>
          <w:bCs/>
          <w:color w:val="17365D" w:themeColor="text2" w:themeShade="BF"/>
          <w:sz w:val="40"/>
          <w:szCs w:val="40"/>
        </w:rPr>
        <w:t>Sumit Mahat</w:t>
      </w:r>
      <w:r w:rsidR="00E80A2C">
        <w:rPr>
          <w:rFonts w:ascii="Century Gothic" w:eastAsia="Century Gothic" w:hAnsi="Century Gothic"/>
          <w:b/>
          <w:bCs/>
          <w:color w:val="17365D" w:themeColor="text2" w:themeShade="BF"/>
          <w:sz w:val="40"/>
          <w:szCs w:val="40"/>
        </w:rPr>
        <w:t xml:space="preserve"> | </w:t>
      </w:r>
      <w:r w:rsidRPr="00E80A2C">
        <w:rPr>
          <w:rFonts w:ascii="Century Gothic" w:eastAsia="Century Gothic" w:hAnsi="Century Gothic"/>
          <w:b/>
          <w:bCs/>
          <w:color w:val="17365D" w:themeColor="text2" w:themeShade="BF"/>
          <w:sz w:val="40"/>
          <w:szCs w:val="40"/>
        </w:rPr>
        <w:t>Web Developer</w:t>
      </w:r>
    </w:p>
    <w:p w14:paraId="05B3F4D6" w14:textId="77777777" w:rsidR="00816123" w:rsidRDefault="003022EA" w:rsidP="003022EA">
      <w:pPr>
        <w:tabs>
          <w:tab w:val="center" w:pos="5457"/>
          <w:tab w:val="left" w:pos="8325"/>
        </w:tabs>
        <w:rPr>
          <w:rStyle w:val="Hyperlink"/>
          <w:rFonts w:ascii="Century Gothic" w:eastAsia="Century Gothic" w:hAnsi="Century Gothic"/>
          <w:sz w:val="20"/>
          <w:szCs w:val="20"/>
        </w:rPr>
      </w:pPr>
      <w:r>
        <w:rPr>
          <w:rFonts w:ascii="Century Gothic" w:eastAsia="Century Gothic" w:hAnsi="Century Gothic"/>
          <w:color w:val="000000" w:themeColor="text1"/>
          <w:sz w:val="20"/>
          <w:szCs w:val="20"/>
        </w:rPr>
        <w:tab/>
      </w:r>
      <w:r w:rsidR="00B65726" w:rsidRPr="00561856">
        <w:rPr>
          <w:rFonts w:ascii="Century Gothic" w:eastAsia="Century Gothic" w:hAnsi="Century Gothic"/>
          <w:color w:val="000000" w:themeColor="text1"/>
          <w:sz w:val="20"/>
          <w:szCs w:val="20"/>
        </w:rPr>
        <w:t>Sydney, NSW, Australia</w:t>
      </w:r>
      <w:r w:rsidR="00E80A2C">
        <w:rPr>
          <w:rFonts w:ascii="Century Gothic" w:eastAsia="Century Gothic" w:hAnsi="Century Gothic"/>
          <w:color w:val="000000" w:themeColor="text1"/>
          <w:sz w:val="20"/>
          <w:szCs w:val="20"/>
        </w:rPr>
        <w:t xml:space="preserve"> | </w:t>
      </w:r>
      <w:hyperlink r:id="rId11" w:history="1">
        <w:r w:rsidR="00561856" w:rsidRPr="00561856">
          <w:rPr>
            <w:rStyle w:val="Hyperlink"/>
            <w:rFonts w:ascii="Century Gothic" w:eastAsia="Century Gothic" w:hAnsi="Century Gothic"/>
            <w:sz w:val="20"/>
            <w:szCs w:val="20"/>
          </w:rPr>
          <w:t>mahatsumit5@gmail.com</w:t>
        </w:r>
      </w:hyperlink>
    </w:p>
    <w:p w14:paraId="31FDA522" w14:textId="3543A597" w:rsidR="003022EA" w:rsidRDefault="003022EA" w:rsidP="003022EA">
      <w:pPr>
        <w:pStyle w:val="divdocumentulli"/>
        <w:spacing w:line="280" w:lineRule="atLeast"/>
        <w:jc w:val="center"/>
        <w:rPr>
          <w:rFonts w:ascii="Century Gothic" w:eastAsia="Century Gothic" w:hAnsi="Century Gothic"/>
          <w:color w:val="000000" w:themeColor="text1"/>
          <w:sz w:val="20"/>
          <w:szCs w:val="20"/>
        </w:rPr>
      </w:pPr>
      <w:r>
        <w:rPr>
          <w:rStyle w:val="Hyperlink"/>
          <w:rFonts w:ascii="Century Gothic" w:eastAsia="Century Gothic" w:hAnsi="Century Gothic" w:cs="Century Gothic"/>
          <w:color w:val="000000" w:themeColor="text1"/>
          <w:sz w:val="18"/>
          <w:szCs w:val="18"/>
          <w:u w:val="none"/>
        </w:rPr>
        <w:t xml:space="preserve">LinkedIn: </w:t>
      </w:r>
      <w:hyperlink r:id="rId12" w:history="1">
        <w:r w:rsidRPr="003A7983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www.linkedin.com/in/sumit-mahat-9421381a3/</w:t>
        </w:r>
      </w:hyperlink>
    </w:p>
    <w:p w14:paraId="408F7DA8" w14:textId="77777777" w:rsidR="003022EA" w:rsidRDefault="003022EA" w:rsidP="003022EA">
      <w:pPr>
        <w:pStyle w:val="divdocumentulli"/>
        <w:spacing w:line="280" w:lineRule="atLeast"/>
        <w:jc w:val="center"/>
        <w:rPr>
          <w:rStyle w:val="Hyperlink"/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/>
          <w:color w:val="000000" w:themeColor="text1"/>
          <w:sz w:val="20"/>
          <w:szCs w:val="20"/>
        </w:rPr>
        <w:t xml:space="preserve">GitHub: </w:t>
      </w:r>
      <w:hyperlink r:id="rId13" w:history="1">
        <w:r w:rsidRPr="003A7983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https://github.com/mahatsumit5</w:t>
        </w:r>
      </w:hyperlink>
    </w:p>
    <w:p w14:paraId="1C85EB33" w14:textId="449DFA04" w:rsidR="003022EA" w:rsidRDefault="003022EA" w:rsidP="003022EA">
      <w:pPr>
        <w:pStyle w:val="divdocumentulli"/>
        <w:spacing w:line="280" w:lineRule="atLeast"/>
        <w:jc w:val="center"/>
        <w:rPr>
          <w:rStyle w:val="Hyperlink"/>
          <w:rFonts w:ascii="Century Gothic" w:eastAsia="Century Gothic" w:hAnsi="Century Gothic" w:cs="Century Gothic"/>
          <w:sz w:val="18"/>
          <w:szCs w:val="18"/>
        </w:rPr>
      </w:pPr>
      <w:r>
        <w:rPr>
          <w:rStyle w:val="Hyperlink"/>
          <w:rFonts w:ascii="Century Gothic" w:eastAsia="Century Gothic" w:hAnsi="Century Gothic" w:cs="Century Gothic"/>
          <w:color w:val="000000" w:themeColor="text1"/>
          <w:sz w:val="18"/>
          <w:szCs w:val="18"/>
          <w:u w:val="none"/>
        </w:rPr>
        <w:t xml:space="preserve">Portfolio: </w:t>
      </w:r>
      <w:hyperlink r:id="rId14" w:history="1">
        <w:r w:rsidRPr="00D22D1A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www.mahatsumit.com</w:t>
        </w:r>
      </w:hyperlink>
    </w:p>
    <w:p w14:paraId="1A49CA1C" w14:textId="0DB1511D" w:rsidR="00816123" w:rsidRDefault="00816123" w:rsidP="00E719AD">
      <w:pPr>
        <w:tabs>
          <w:tab w:val="center" w:pos="5457"/>
          <w:tab w:val="left" w:pos="8325"/>
        </w:tabs>
        <w:jc w:val="center"/>
        <w:rPr>
          <w:rStyle w:val="Hyperlink"/>
          <w:rFonts w:ascii="Century Gothic" w:eastAsia="Century Gothic" w:hAnsi="Century Gothic" w:cs="Century Gothic"/>
          <w:color w:val="000000" w:themeColor="text1"/>
          <w:sz w:val="18"/>
          <w:szCs w:val="18"/>
          <w:u w:val="none"/>
        </w:rPr>
      </w:pPr>
      <w:r w:rsidRPr="00577E6C">
        <w:rPr>
          <w:rStyle w:val="Hyperlink"/>
          <w:rFonts w:ascii="Century Gothic" w:eastAsia="Century Gothic" w:hAnsi="Century Gothic"/>
          <w:color w:val="auto"/>
          <w:sz w:val="18"/>
          <w:szCs w:val="18"/>
          <w:u w:val="none"/>
        </w:rPr>
        <w:t>Phone: +6145245498</w:t>
      </w:r>
      <w:r w:rsidR="00E719AD">
        <w:rPr>
          <w:rStyle w:val="Hyperlink"/>
          <w:rFonts w:ascii="Century Gothic" w:eastAsia="Century Gothic" w:hAnsi="Century Gothic"/>
          <w:color w:val="auto"/>
          <w:sz w:val="18"/>
          <w:szCs w:val="18"/>
          <w:u w:val="none"/>
        </w:rPr>
        <w:t>6</w:t>
      </w:r>
    </w:p>
    <w:p w14:paraId="1BEF08C7" w14:textId="2D8FEE71" w:rsidR="00E80A2C" w:rsidRDefault="00E80A2C" w:rsidP="00E719AD">
      <w:pP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E2313" wp14:editId="59C4E539">
                <wp:simplePos x="0" y="0"/>
                <wp:positionH relativeFrom="column">
                  <wp:posOffset>21618</wp:posOffset>
                </wp:positionH>
                <wp:positionV relativeFrom="paragraph">
                  <wp:posOffset>156403</wp:posOffset>
                </wp:positionV>
                <wp:extent cx="6933316" cy="0"/>
                <wp:effectExtent l="0" t="0" r="0" b="0"/>
                <wp:wrapNone/>
                <wp:docPr id="6388023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C2D7C4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12.3pt" to="547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" strokecolor="#40a7c2 [3048]"/>
            </w:pict>
          </mc:Fallback>
        </mc:AlternateContent>
      </w:r>
    </w:p>
    <w:p w14:paraId="0940F9CD" w14:textId="77777777" w:rsidR="00E80A2C" w:rsidRDefault="00E80A2C" w:rsidP="005E6B81">
      <w:pPr>
        <w:pStyle w:val="divdocumentdivsectiontitle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  <w:sectPr w:rsidR="00E80A2C" w:rsidSect="00D22FC2">
          <w:type w:val="continuous"/>
          <w:pgSz w:w="12240" w:h="15840"/>
          <w:pgMar w:top="400" w:right="758" w:bottom="400" w:left="567" w:header="0" w:footer="0" w:gutter="0"/>
          <w:cols w:space="720"/>
        </w:sectPr>
      </w:pPr>
    </w:p>
    <w:p w14:paraId="102338BB" w14:textId="77777777" w:rsidR="00E719AD" w:rsidRDefault="00E719AD" w:rsidP="005E6B81">
      <w:pPr>
        <w:pStyle w:val="divdocumentdivsectiontitle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14:paraId="3DEEE0A6" w14:textId="6681799C" w:rsidR="00105141" w:rsidRPr="00BF74AF" w:rsidRDefault="00E80A2C" w:rsidP="005E6B81">
      <w:pPr>
        <w:pStyle w:val="divdocumentdivsectiontitle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</w:rPr>
        <w:t>Objective</w:t>
      </w:r>
    </w:p>
    <w:p w14:paraId="6799E894" w14:textId="416DDC89" w:rsidR="00BF74AF" w:rsidRPr="00C214F4" w:rsidRDefault="00E51BC3" w:rsidP="005E6B81">
      <w:pPr>
        <w:pStyle w:val="p"/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Experienced </w:t>
      </w:r>
      <w:r w:rsidR="00257B58">
        <w:rPr>
          <w:rFonts w:ascii="Century Gothic" w:eastAsia="Century Gothic" w:hAnsi="Century Gothic" w:cs="Century Gothic"/>
          <w:color w:val="231F20"/>
          <w:sz w:val="18"/>
          <w:szCs w:val="18"/>
        </w:rPr>
        <w:t>Web Developer looking forward t</w:t>
      </w:r>
      <w:r w:rsidR="00E80A2C" w:rsidRPr="00C214F4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o </w:t>
      </w:r>
      <w:r w:rsidR="00863CED" w:rsidRPr="00C214F4">
        <w:rPr>
          <w:rFonts w:ascii="Century Gothic" w:eastAsia="Century Gothic" w:hAnsi="Century Gothic" w:cs="Century Gothic"/>
          <w:color w:val="231F20"/>
          <w:sz w:val="18"/>
          <w:szCs w:val="18"/>
        </w:rPr>
        <w:t>obtaining</w:t>
      </w:r>
      <w:r w:rsidR="00E80A2C" w:rsidRPr="00C214F4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a </w:t>
      </w:r>
      <w:r w:rsidR="00942797" w:rsidRPr="00C214F4">
        <w:rPr>
          <w:rFonts w:ascii="Century Gothic" w:eastAsia="Century Gothic" w:hAnsi="Century Gothic" w:cs="Century Gothic"/>
          <w:color w:val="231F20"/>
          <w:sz w:val="18"/>
          <w:szCs w:val="18"/>
        </w:rPr>
        <w:t>full-time</w:t>
      </w:r>
      <w:r w:rsidR="00E80A2C" w:rsidRPr="00C214F4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job working as a </w:t>
      </w:r>
      <w:r w:rsidR="004E5EDD">
        <w:rPr>
          <w:rFonts w:ascii="Century Gothic" w:eastAsia="Century Gothic" w:hAnsi="Century Gothic" w:cs="Century Gothic"/>
          <w:color w:val="231F20"/>
          <w:sz w:val="18"/>
          <w:szCs w:val="18"/>
        </w:rPr>
        <w:t>W</w:t>
      </w:r>
      <w:r w:rsidR="00E80A2C" w:rsidRPr="00C214F4">
        <w:rPr>
          <w:rFonts w:ascii="Century Gothic" w:eastAsia="Century Gothic" w:hAnsi="Century Gothic" w:cs="Century Gothic"/>
          <w:color w:val="231F20"/>
          <w:sz w:val="18"/>
          <w:szCs w:val="18"/>
        </w:rPr>
        <w:t>eb</w:t>
      </w:r>
      <w:r w:rsidR="004E5EDD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D</w:t>
      </w:r>
      <w:r w:rsidR="00E80A2C" w:rsidRPr="00C214F4">
        <w:rPr>
          <w:rFonts w:ascii="Century Gothic" w:eastAsia="Century Gothic" w:hAnsi="Century Gothic" w:cs="Century Gothic"/>
          <w:color w:val="231F20"/>
          <w:sz w:val="18"/>
          <w:szCs w:val="18"/>
        </w:rPr>
        <w:t>eveloper to develop, maintain and design websites.</w:t>
      </w:r>
      <w:r w:rsidR="002D5E8B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 </w:t>
      </w:r>
      <w:r w:rsidR="00863CED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Hands on experience </w:t>
      </w:r>
      <w:r w:rsidR="00873D0E">
        <w:rPr>
          <w:rFonts w:ascii="Century Gothic" w:eastAsia="Century Gothic" w:hAnsi="Century Gothic" w:cs="Century Gothic"/>
          <w:color w:val="231F20"/>
          <w:sz w:val="18"/>
          <w:szCs w:val="18"/>
        </w:rPr>
        <w:t>in</w:t>
      </w:r>
      <w:r w:rsidR="00863CED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creating and developing multiple </w:t>
      </w:r>
      <w:r w:rsidR="00873D0E">
        <w:rPr>
          <w:rFonts w:ascii="Century Gothic" w:eastAsia="Century Gothic" w:hAnsi="Century Gothic" w:cs="Century Gothic"/>
          <w:color w:val="231F20"/>
          <w:sz w:val="18"/>
          <w:szCs w:val="18"/>
        </w:rPr>
        <w:t>web applications</w:t>
      </w:r>
      <w:r w:rsidR="00863CED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using various web technologies.</w:t>
      </w:r>
    </w:p>
    <w:p w14:paraId="447BF6DC" w14:textId="77777777" w:rsidR="00942797" w:rsidRPr="00BF74AF" w:rsidRDefault="00942797" w:rsidP="005E6B81">
      <w:pPr>
        <w:pStyle w:val="p"/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20"/>
          <w:szCs w:val="20"/>
        </w:rPr>
      </w:pPr>
    </w:p>
    <w:p w14:paraId="298691D7" w14:textId="2A95AAA4" w:rsidR="00AD262F" w:rsidRPr="00942797" w:rsidRDefault="00BF74AF" w:rsidP="00BF74AF">
      <w:pPr>
        <w:pStyle w:val="divdocumentdivsectiontitle"/>
        <w:pBdr>
          <w:bottom w:val="none" w:sz="0" w:space="5" w:color="auto"/>
        </w:pBdr>
        <w:jc w:val="both"/>
        <w:rPr>
          <w:rFonts w:ascii="Century Gothic" w:eastAsia="Century Gothic" w:hAnsi="Century Gothic" w:cs="Century Gothic"/>
          <w:b/>
          <w:bCs/>
          <w:sz w:val="24"/>
          <w:szCs w:val="24"/>
          <w:lang w:val="en-AU"/>
        </w:rPr>
      </w:pPr>
      <w:r w:rsidRPr="00BF74AF">
        <w:rPr>
          <w:rFonts w:ascii="Century Gothic" w:eastAsia="Century Gothic" w:hAnsi="Century Gothic" w:cs="Century Gothic"/>
          <w:b/>
          <w:bCs/>
          <w:sz w:val="24"/>
          <w:szCs w:val="24"/>
        </w:rPr>
        <w:t>Education and Training</w:t>
      </w:r>
    </w:p>
    <w:p w14:paraId="49A54489" w14:textId="77777777" w:rsidR="00C214F4" w:rsidRDefault="00C214F4" w:rsidP="00BF74AF">
      <w:pPr>
        <w:pStyle w:val="divdocumentdivsectiontitle"/>
        <w:pBdr>
          <w:bottom w:val="none" w:sz="0" w:space="5" w:color="auto"/>
        </w:pBdr>
        <w:jc w:val="both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sectPr w:rsidR="00C214F4" w:rsidSect="00D22FC2">
          <w:type w:val="continuous"/>
          <w:pgSz w:w="12240" w:h="15840"/>
          <w:pgMar w:top="400" w:right="758" w:bottom="400" w:left="567" w:header="0" w:footer="0" w:gutter="0"/>
          <w:cols w:space="720"/>
        </w:sectPr>
      </w:pPr>
    </w:p>
    <w:p w14:paraId="4DC2AF30" w14:textId="06A67F58" w:rsidR="00BF74AF" w:rsidRPr="00C214F4" w:rsidRDefault="00BF74AF" w:rsidP="00BF74AF">
      <w:pPr>
        <w:pStyle w:val="divdocumentdivsectiontitle"/>
        <w:pBdr>
          <w:bottom w:val="none" w:sz="0" w:space="5" w:color="auto"/>
        </w:pBdr>
        <w:jc w:val="both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C214F4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Bachelor of Information Technology (November 2022)</w:t>
      </w:r>
    </w:p>
    <w:p w14:paraId="148737AD" w14:textId="02B9B6BE" w:rsidR="00BF74AF" w:rsidRPr="00C214F4" w:rsidRDefault="00BF74AF" w:rsidP="00BF74AF">
      <w:pPr>
        <w:pStyle w:val="divdocumentdivsectiontitle"/>
        <w:pBdr>
          <w:bottom w:val="none" w:sz="0" w:space="5" w:color="auto"/>
        </w:pBdr>
        <w:jc w:val="both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C214F4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Southern Cross University</w:t>
      </w:r>
    </w:p>
    <w:p w14:paraId="3F2B0C1C" w14:textId="4486CF7E" w:rsidR="00BF74AF" w:rsidRPr="00C214F4" w:rsidRDefault="00BF74AF" w:rsidP="00BF74AF">
      <w:pPr>
        <w:pStyle w:val="spanpaddedline"/>
        <w:spacing w:line="280" w:lineRule="atLeast"/>
        <w:jc w:val="both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C214F4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Coding Bootcamp</w:t>
      </w:r>
      <w:r w:rsidR="00194709" w:rsidRPr="00C214F4">
        <w:rPr>
          <w:rStyle w:val="singlecolumnspanpaddedlinenth-child1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(October 2023)</w:t>
      </w:r>
    </w:p>
    <w:p w14:paraId="5C415806" w14:textId="7D88023C" w:rsidR="00BF74AF" w:rsidRPr="00C214F4" w:rsidRDefault="00194709" w:rsidP="00AD262F">
      <w:pPr>
        <w:pStyle w:val="spanpaddedline"/>
        <w:spacing w:line="280" w:lineRule="atLeast"/>
        <w:jc w:val="both"/>
        <w:rPr>
          <w:rStyle w:val="singlecolumnspanpaddedlinenth-child1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C214F4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Dented Code Academy - Rockdale, NSW</w:t>
      </w:r>
      <w:r w:rsidRPr="00C214F4">
        <w:rPr>
          <w:rStyle w:val="singlecolumnspanpaddedlinenth-child1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</w:t>
      </w:r>
    </w:p>
    <w:p w14:paraId="64430D37" w14:textId="77777777" w:rsidR="00C214F4" w:rsidRPr="00C214F4" w:rsidRDefault="00C214F4" w:rsidP="00AD262F">
      <w:pPr>
        <w:pStyle w:val="spanpaddedline"/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6"/>
          <w:szCs w:val="16"/>
        </w:rPr>
        <w:sectPr w:rsidR="00C214F4" w:rsidRPr="00C214F4" w:rsidSect="00D22FC2">
          <w:type w:val="continuous"/>
          <w:pgSz w:w="12240" w:h="15840"/>
          <w:pgMar w:top="400" w:right="758" w:bottom="400" w:left="567" w:header="0" w:footer="0" w:gutter="0"/>
          <w:cols w:num="2" w:space="720"/>
        </w:sectPr>
      </w:pPr>
    </w:p>
    <w:p w14:paraId="4059E405" w14:textId="77777777" w:rsidR="00AD262F" w:rsidRDefault="00AD262F" w:rsidP="00AD262F">
      <w:pPr>
        <w:pStyle w:val="spanpaddedline"/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</w:p>
    <w:p w14:paraId="72D41BB8" w14:textId="77777777" w:rsidR="00105141" w:rsidRPr="00AD262F" w:rsidRDefault="00000000" w:rsidP="005E6B81">
      <w:pPr>
        <w:pStyle w:val="divdocumentdivsectiontitle"/>
        <w:pBdr>
          <w:bottom w:val="none" w:sz="0" w:space="5" w:color="auto"/>
        </w:pBdr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 w:rsidRPr="00AD262F">
        <w:rPr>
          <w:rFonts w:ascii="Century Gothic" w:eastAsia="Century Gothic" w:hAnsi="Century Gothic" w:cs="Century Gothic"/>
          <w:b/>
          <w:bCs/>
          <w:sz w:val="24"/>
          <w:szCs w:val="24"/>
        </w:rPr>
        <w:t>Skills</w:t>
      </w:r>
    </w:p>
    <w:p w14:paraId="5EC51996" w14:textId="640CDBF5" w:rsidR="00706405" w:rsidRPr="00C214F4" w:rsidRDefault="00706405" w:rsidP="00AD262F">
      <w:pPr>
        <w:pStyle w:val="divdocumentdivsectiontitle"/>
        <w:numPr>
          <w:ilvl w:val="0"/>
          <w:numId w:val="10"/>
        </w:numPr>
        <w:pBdr>
          <w:bottom w:val="none" w:sz="0" w:space="5" w:color="auto"/>
        </w:pBdr>
        <w:tabs>
          <w:tab w:val="left" w:pos="709"/>
        </w:tabs>
        <w:ind w:left="567" w:hanging="283"/>
        <w:jc w:val="both"/>
        <w:rPr>
          <w:rFonts w:ascii="Century Gothic" w:eastAsia="Century Gothic" w:hAnsi="Century Gothic" w:cs="Century Gothic"/>
          <w:b/>
          <w:bCs/>
          <w:color w:val="auto"/>
        </w:rPr>
      </w:pPr>
      <w:r w:rsidRPr="00C214F4">
        <w:rPr>
          <w:rFonts w:ascii="Century Gothic" w:eastAsia="Century Gothic" w:hAnsi="Century Gothic" w:cs="Century Gothic"/>
          <w:color w:val="auto"/>
          <w:sz w:val="18"/>
          <w:szCs w:val="18"/>
        </w:rPr>
        <w:t>Front-End Development: React, Bootstrap, Tailwind, Framer Motion, Redux, Responsive Design</w:t>
      </w:r>
      <w:r w:rsidR="00E46AA1" w:rsidRPr="00C214F4">
        <w:rPr>
          <w:rFonts w:ascii="Century Gothic" w:eastAsia="Century Gothic" w:hAnsi="Century Gothic" w:cs="Century Gothic"/>
          <w:color w:val="auto"/>
          <w:sz w:val="18"/>
          <w:szCs w:val="18"/>
        </w:rPr>
        <w:t xml:space="preserve">, Material </w:t>
      </w:r>
      <w:r w:rsidR="002D5E8B" w:rsidRPr="00C214F4">
        <w:rPr>
          <w:rFonts w:ascii="Century Gothic" w:eastAsia="Century Gothic" w:hAnsi="Century Gothic" w:cs="Century Gothic"/>
          <w:color w:val="auto"/>
          <w:sz w:val="18"/>
          <w:szCs w:val="18"/>
        </w:rPr>
        <w:t>UI</w:t>
      </w:r>
      <w:r w:rsidR="002D5E8B">
        <w:rPr>
          <w:rFonts w:ascii="Century Gothic" w:eastAsia="Century Gothic" w:hAnsi="Century Gothic" w:cs="Century Gothic"/>
          <w:color w:val="auto"/>
          <w:sz w:val="18"/>
          <w:szCs w:val="18"/>
        </w:rPr>
        <w:t>, HTML</w:t>
      </w:r>
    </w:p>
    <w:p w14:paraId="4D35C8D7" w14:textId="6E0A7C1A" w:rsidR="00706405" w:rsidRPr="00C214F4" w:rsidRDefault="00706405" w:rsidP="00AD262F">
      <w:pPr>
        <w:pStyle w:val="divdocumentdivsectiontitle"/>
        <w:numPr>
          <w:ilvl w:val="0"/>
          <w:numId w:val="10"/>
        </w:numPr>
        <w:pBdr>
          <w:bottom w:val="none" w:sz="0" w:space="5" w:color="auto"/>
        </w:pBdr>
        <w:tabs>
          <w:tab w:val="left" w:pos="709"/>
        </w:tabs>
        <w:ind w:left="567" w:hanging="283"/>
        <w:jc w:val="both"/>
        <w:rPr>
          <w:rFonts w:ascii="Century Gothic" w:eastAsia="Century Gothic" w:hAnsi="Century Gothic" w:cs="Century Gothic"/>
          <w:b/>
          <w:bCs/>
          <w:color w:val="auto"/>
        </w:rPr>
      </w:pPr>
      <w:r w:rsidRPr="00C214F4">
        <w:rPr>
          <w:rFonts w:ascii="Century Gothic" w:eastAsia="Century Gothic" w:hAnsi="Century Gothic" w:cs="Century Gothic"/>
          <w:color w:val="auto"/>
          <w:sz w:val="18"/>
          <w:szCs w:val="18"/>
        </w:rPr>
        <w:t>Back-End Development: Node.js, Express.js</w:t>
      </w:r>
      <w:r w:rsidR="00E46AA1" w:rsidRPr="00C214F4">
        <w:rPr>
          <w:rFonts w:ascii="Century Gothic" w:eastAsia="Century Gothic" w:hAnsi="Century Gothic" w:cs="Century Gothic"/>
          <w:color w:val="auto"/>
          <w:sz w:val="18"/>
          <w:szCs w:val="18"/>
        </w:rPr>
        <w:t>, Prisma ORM</w:t>
      </w:r>
    </w:p>
    <w:p w14:paraId="5AD0276B" w14:textId="12089006" w:rsidR="00706405" w:rsidRPr="003E4445" w:rsidRDefault="00706405" w:rsidP="00AD262F">
      <w:pPr>
        <w:pStyle w:val="divdocumentdivsectiontitle"/>
        <w:numPr>
          <w:ilvl w:val="0"/>
          <w:numId w:val="10"/>
        </w:numPr>
        <w:pBdr>
          <w:bottom w:val="none" w:sz="0" w:space="5" w:color="auto"/>
        </w:pBdr>
        <w:tabs>
          <w:tab w:val="left" w:pos="709"/>
        </w:tabs>
        <w:ind w:left="567" w:hanging="283"/>
        <w:jc w:val="both"/>
        <w:rPr>
          <w:rFonts w:ascii="Century Gothic" w:eastAsia="Century Gothic" w:hAnsi="Century Gothic" w:cs="Century Gothic"/>
          <w:b/>
          <w:bCs/>
          <w:color w:val="auto"/>
        </w:rPr>
      </w:pPr>
      <w:r w:rsidRPr="00C214F4">
        <w:rPr>
          <w:rFonts w:ascii="Century Gothic" w:eastAsia="Century Gothic" w:hAnsi="Century Gothic" w:cs="Century Gothic"/>
          <w:color w:val="auto"/>
          <w:sz w:val="18"/>
          <w:szCs w:val="18"/>
        </w:rPr>
        <w:t xml:space="preserve">Database: MongoDB, MySQL, </w:t>
      </w:r>
      <w:r w:rsidR="0020082B" w:rsidRPr="00C214F4">
        <w:rPr>
          <w:rFonts w:ascii="Century Gothic" w:eastAsia="Century Gothic" w:hAnsi="Century Gothic" w:cs="Century Gothic"/>
          <w:color w:val="auto"/>
          <w:sz w:val="18"/>
          <w:szCs w:val="18"/>
        </w:rPr>
        <w:t>PostgreSQL</w:t>
      </w:r>
      <w:r w:rsidR="0020082B">
        <w:rPr>
          <w:rFonts w:ascii="Century Gothic" w:eastAsia="Century Gothic" w:hAnsi="Century Gothic" w:cs="Century Gothic"/>
          <w:color w:val="auto"/>
          <w:sz w:val="18"/>
          <w:szCs w:val="18"/>
        </w:rPr>
        <w:t>, SQL</w:t>
      </w:r>
    </w:p>
    <w:p w14:paraId="43FB9378" w14:textId="452608B8" w:rsidR="003E4445" w:rsidRPr="00C214F4" w:rsidRDefault="003E4445" w:rsidP="00AD262F">
      <w:pPr>
        <w:pStyle w:val="divdocumentdivsectiontitle"/>
        <w:numPr>
          <w:ilvl w:val="0"/>
          <w:numId w:val="10"/>
        </w:numPr>
        <w:pBdr>
          <w:bottom w:val="none" w:sz="0" w:space="5" w:color="auto"/>
        </w:pBdr>
        <w:tabs>
          <w:tab w:val="left" w:pos="709"/>
        </w:tabs>
        <w:ind w:left="567" w:hanging="283"/>
        <w:jc w:val="both"/>
        <w:rPr>
          <w:rFonts w:ascii="Century Gothic" w:eastAsia="Century Gothic" w:hAnsi="Century Gothic" w:cs="Century Gothic"/>
          <w:b/>
          <w:bCs/>
          <w:color w:val="auto"/>
        </w:rPr>
      </w:pPr>
      <w:r>
        <w:rPr>
          <w:rFonts w:ascii="Century Gothic" w:eastAsia="Century Gothic" w:hAnsi="Century Gothic" w:cs="Century Gothic"/>
          <w:color w:val="auto"/>
          <w:sz w:val="18"/>
          <w:szCs w:val="18"/>
        </w:rPr>
        <w:t>Tools: Stripe Integration, Clerk Authentication, JWT authentication</w:t>
      </w:r>
      <w:r w:rsidR="009C4951">
        <w:rPr>
          <w:rFonts w:ascii="Century Gothic" w:eastAsia="Century Gothic" w:hAnsi="Century Gothic" w:cs="Century Gothic"/>
          <w:color w:val="auto"/>
          <w:sz w:val="18"/>
          <w:szCs w:val="18"/>
        </w:rPr>
        <w:t>, ZOD validation</w:t>
      </w:r>
    </w:p>
    <w:p w14:paraId="56EAAAB6" w14:textId="6D360F81" w:rsidR="00E46AA1" w:rsidRPr="00C214F4" w:rsidRDefault="00E46AA1" w:rsidP="00AD262F">
      <w:pPr>
        <w:pStyle w:val="divdocumentdivsectiontitle"/>
        <w:numPr>
          <w:ilvl w:val="0"/>
          <w:numId w:val="10"/>
        </w:numPr>
        <w:pBdr>
          <w:bottom w:val="none" w:sz="0" w:space="5" w:color="auto"/>
        </w:pBdr>
        <w:tabs>
          <w:tab w:val="left" w:pos="709"/>
        </w:tabs>
        <w:ind w:left="567" w:hanging="283"/>
        <w:jc w:val="both"/>
        <w:rPr>
          <w:rFonts w:ascii="Century Gothic" w:eastAsia="Century Gothic" w:hAnsi="Century Gothic" w:cs="Century Gothic"/>
          <w:b/>
          <w:bCs/>
          <w:color w:val="auto"/>
        </w:rPr>
      </w:pPr>
      <w:r w:rsidRPr="00C214F4">
        <w:rPr>
          <w:rFonts w:ascii="Century Gothic" w:eastAsia="Century Gothic" w:hAnsi="Century Gothic" w:cs="Century Gothic"/>
          <w:color w:val="auto"/>
          <w:sz w:val="18"/>
          <w:szCs w:val="18"/>
        </w:rPr>
        <w:t>Version Control</w:t>
      </w:r>
      <w:r w:rsidR="00C94436">
        <w:rPr>
          <w:rFonts w:ascii="Century Gothic" w:eastAsia="Century Gothic" w:hAnsi="Century Gothic" w:cs="Century Gothic"/>
          <w:color w:val="auto"/>
          <w:sz w:val="18"/>
          <w:szCs w:val="18"/>
        </w:rPr>
        <w:t xml:space="preserve"> Systems</w:t>
      </w:r>
      <w:r w:rsidRPr="00C214F4">
        <w:rPr>
          <w:rFonts w:ascii="Century Gothic" w:eastAsia="Century Gothic" w:hAnsi="Century Gothic" w:cs="Century Gothic"/>
          <w:color w:val="auto"/>
          <w:sz w:val="18"/>
          <w:szCs w:val="18"/>
        </w:rPr>
        <w:t>: Git, GitHub, AWS Code Commit</w:t>
      </w:r>
    </w:p>
    <w:p w14:paraId="2956DC88" w14:textId="220F39ED" w:rsidR="00E46AA1" w:rsidRPr="00C214F4" w:rsidRDefault="00E46AA1" w:rsidP="00AD262F">
      <w:pPr>
        <w:pStyle w:val="divdocumentdivsectiontitle"/>
        <w:numPr>
          <w:ilvl w:val="0"/>
          <w:numId w:val="10"/>
        </w:numPr>
        <w:pBdr>
          <w:bottom w:val="none" w:sz="0" w:space="5" w:color="auto"/>
        </w:pBdr>
        <w:tabs>
          <w:tab w:val="left" w:pos="709"/>
        </w:tabs>
        <w:ind w:left="567" w:hanging="283"/>
        <w:jc w:val="both"/>
        <w:rPr>
          <w:rFonts w:ascii="Century Gothic" w:eastAsia="Century Gothic" w:hAnsi="Century Gothic" w:cs="Century Gothic"/>
          <w:b/>
          <w:bCs/>
          <w:color w:val="auto"/>
          <w:sz w:val="18"/>
          <w:szCs w:val="18"/>
        </w:rPr>
      </w:pPr>
      <w:r w:rsidRPr="00C214F4">
        <w:rPr>
          <w:rFonts w:ascii="Century Gothic" w:eastAsia="Century Gothic" w:hAnsi="Century Gothic" w:cs="Century Gothic"/>
          <w:color w:val="auto"/>
          <w:sz w:val="18"/>
          <w:szCs w:val="18"/>
        </w:rPr>
        <w:t>Programming language: JavaScript, TypeScript, Java, HTML5, CSS</w:t>
      </w:r>
    </w:p>
    <w:p w14:paraId="51D8B934" w14:textId="32932388" w:rsidR="00E46AA1" w:rsidRPr="00C214F4" w:rsidRDefault="00E46AA1" w:rsidP="00AD262F">
      <w:pPr>
        <w:pStyle w:val="divdocumentdivsectiontitle"/>
        <w:numPr>
          <w:ilvl w:val="0"/>
          <w:numId w:val="10"/>
        </w:numPr>
        <w:pBdr>
          <w:bottom w:val="none" w:sz="0" w:space="5" w:color="auto"/>
        </w:pBdr>
        <w:tabs>
          <w:tab w:val="left" w:pos="709"/>
        </w:tabs>
        <w:ind w:left="567" w:hanging="283"/>
        <w:jc w:val="both"/>
        <w:rPr>
          <w:rFonts w:ascii="Century Gothic" w:eastAsia="Century Gothic" w:hAnsi="Century Gothic" w:cs="Century Gothic"/>
          <w:b/>
          <w:bCs/>
          <w:color w:val="auto"/>
          <w:sz w:val="18"/>
          <w:szCs w:val="18"/>
        </w:rPr>
      </w:pPr>
      <w:r w:rsidRPr="00C214F4">
        <w:rPr>
          <w:rFonts w:ascii="Century Gothic" w:eastAsia="Century Gothic" w:hAnsi="Century Gothic" w:cs="Century Gothic"/>
          <w:color w:val="auto"/>
          <w:sz w:val="18"/>
          <w:szCs w:val="18"/>
        </w:rPr>
        <w:t>Methodologies: Agile Development, Scrum Development</w:t>
      </w:r>
    </w:p>
    <w:p w14:paraId="5EFF26FF" w14:textId="590B09B0" w:rsidR="009C4951" w:rsidRPr="00E719AD" w:rsidRDefault="00E46AA1" w:rsidP="009C4951">
      <w:pPr>
        <w:pStyle w:val="divdocumentdivsectiontitle"/>
        <w:numPr>
          <w:ilvl w:val="0"/>
          <w:numId w:val="10"/>
        </w:numPr>
        <w:pBdr>
          <w:bottom w:val="none" w:sz="0" w:space="5" w:color="auto"/>
        </w:pBdr>
        <w:tabs>
          <w:tab w:val="left" w:pos="709"/>
        </w:tabs>
        <w:ind w:left="567" w:hanging="283"/>
        <w:jc w:val="both"/>
        <w:rPr>
          <w:rFonts w:ascii="Century Gothic" w:eastAsia="Century Gothic" w:hAnsi="Century Gothic" w:cs="Century Gothic"/>
          <w:b/>
          <w:bCs/>
          <w:color w:val="auto"/>
          <w:sz w:val="18"/>
          <w:szCs w:val="18"/>
        </w:rPr>
      </w:pPr>
      <w:r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>Soft-Skills:</w:t>
      </w:r>
      <w:r w:rsidR="00942797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 xml:space="preserve"> Written and verbal communication, strong-problem solving</w:t>
      </w:r>
      <w:r w:rsidR="0020082B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 xml:space="preserve"> </w:t>
      </w:r>
      <w:r w:rsidR="002D5E8B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>skills,</w:t>
      </w:r>
      <w:r w:rsidR="00942797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 xml:space="preserve"> </w:t>
      </w:r>
      <w:r w:rsidR="009C4951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>A</w:t>
      </w:r>
      <w:r w:rsidR="00942797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 xml:space="preserve">ttention to detail, </w:t>
      </w:r>
      <w:r w:rsidR="009C4951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>T</w:t>
      </w:r>
      <w:r w:rsidR="00942797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 xml:space="preserve">eam </w:t>
      </w:r>
      <w:r w:rsidR="009C4951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>P</w:t>
      </w:r>
      <w:r w:rsidR="00942797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 xml:space="preserve">layer, </w:t>
      </w:r>
      <w:r w:rsidR="009C4951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>A</w:t>
      </w:r>
      <w:r w:rsidR="00942797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 xml:space="preserve">daptable, </w:t>
      </w:r>
      <w:r w:rsidR="009C4951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>I</w:t>
      </w:r>
      <w:r w:rsidR="00C214F4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>nnovative,</w:t>
      </w:r>
      <w:r w:rsidR="00942797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 xml:space="preserve"> and </w:t>
      </w:r>
      <w:r w:rsidR="009C4951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>C</w:t>
      </w:r>
      <w:r w:rsidR="00942797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>ollaborative skill</w:t>
      </w:r>
      <w:r w:rsidR="00E719AD" w:rsidRPr="00E719AD">
        <w:rPr>
          <w:rFonts w:ascii="Century Gothic" w:eastAsia="Century Gothic" w:hAnsi="Century Gothic" w:cs="Century Gothic"/>
          <w:color w:val="auto"/>
          <w:sz w:val="18"/>
          <w:szCs w:val="18"/>
        </w:rPr>
        <w:t>s</w:t>
      </w:r>
    </w:p>
    <w:p w14:paraId="5106FB4E" w14:textId="77777777" w:rsidR="00C214F4" w:rsidRPr="00AD262F" w:rsidRDefault="00C214F4" w:rsidP="00C214F4">
      <w:pPr>
        <w:pStyle w:val="divdocumentdivsectiontitle"/>
        <w:pBdr>
          <w:bottom w:val="none" w:sz="0" w:space="5" w:color="auto"/>
        </w:pBdr>
        <w:tabs>
          <w:tab w:val="left" w:pos="709"/>
        </w:tabs>
        <w:jc w:val="both"/>
        <w:rPr>
          <w:rFonts w:ascii="Century Gothic" w:eastAsia="Century Gothic" w:hAnsi="Century Gothic" w:cs="Century Gothic"/>
          <w:b/>
          <w:bCs/>
          <w:color w:val="auto"/>
          <w:sz w:val="20"/>
          <w:szCs w:val="20"/>
        </w:rPr>
      </w:pPr>
    </w:p>
    <w:p w14:paraId="45A83D7F" w14:textId="77777777" w:rsidR="00105141" w:rsidRPr="00E46AA1" w:rsidRDefault="00105141" w:rsidP="005E6B81">
      <w:pPr>
        <w:jc w:val="both"/>
        <w:rPr>
          <w:vanish/>
          <w:sz w:val="16"/>
          <w:szCs w:val="16"/>
        </w:rPr>
      </w:pPr>
    </w:p>
    <w:p w14:paraId="12C9ABB6" w14:textId="77777777" w:rsidR="00105141" w:rsidRDefault="00000000" w:rsidP="005E6B81">
      <w:pPr>
        <w:pStyle w:val="divdocumentdivsectiontitle"/>
        <w:pBdr>
          <w:bottom w:val="none" w:sz="0" w:space="5" w:color="auto"/>
        </w:pBdr>
        <w:jc w:val="both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Experience</w:t>
      </w:r>
    </w:p>
    <w:p w14:paraId="5DCD3178" w14:textId="77777777" w:rsidR="00105141" w:rsidRPr="00C214F4" w:rsidRDefault="00000000" w:rsidP="005E6B81">
      <w:pPr>
        <w:pStyle w:val="divdocumentsinglecolumn"/>
        <w:spacing w:line="280" w:lineRule="atLeast"/>
        <w:jc w:val="both"/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 w:rsidRPr="00C214F4">
        <w:rPr>
          <w:rStyle w:val="jobtitle"/>
          <w:rFonts w:ascii="Century Gothic" w:eastAsia="Century Gothic" w:hAnsi="Century Gothic" w:cs="Century Gothic"/>
          <w:color w:val="000000" w:themeColor="text1"/>
          <w:sz w:val="18"/>
          <w:szCs w:val="18"/>
        </w:rPr>
        <w:t>Full Stack Web Developer Intern</w:t>
      </w:r>
      <w:r w:rsidRPr="00C214F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| 01/2024 - Current</w:t>
      </w:r>
      <w:r w:rsidRPr="00C214F4">
        <w:rPr>
          <w:rStyle w:val="singlecolumnspanpaddedlinenth-child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</w:t>
      </w:r>
    </w:p>
    <w:p w14:paraId="23EFA5F5" w14:textId="05F7358A" w:rsidR="00105141" w:rsidRPr="00C214F4" w:rsidRDefault="00000000" w:rsidP="005E6B81">
      <w:pPr>
        <w:pStyle w:val="spanpaddedline"/>
        <w:spacing w:line="280" w:lineRule="atLeast"/>
        <w:jc w:val="both"/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 w:rsidRPr="00C214F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Self Plus - </w:t>
      </w:r>
      <w:r w:rsidR="003B0C2B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Online</w:t>
      </w:r>
    </w:p>
    <w:p w14:paraId="33EF5D9B" w14:textId="7F9210A6" w:rsidR="00C214F4" w:rsidRDefault="00C214F4" w:rsidP="003B0C2B">
      <w:pPr>
        <w:pStyle w:val="spanpaddedline"/>
        <w:numPr>
          <w:ilvl w:val="0"/>
          <w:numId w:val="11"/>
        </w:numPr>
        <w:spacing w:line="280" w:lineRule="atLeast"/>
        <w:ind w:left="709"/>
        <w:jc w:val="both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C214F4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Develop and design front end data representation web pages using React and Sync Fusion.</w:t>
      </w:r>
    </w:p>
    <w:p w14:paraId="071CD77E" w14:textId="04AF4A03" w:rsidR="00C214F4" w:rsidRDefault="00C214F4" w:rsidP="003B0C2B">
      <w:pPr>
        <w:pStyle w:val="spanpaddedline"/>
        <w:numPr>
          <w:ilvl w:val="0"/>
          <w:numId w:val="11"/>
        </w:numPr>
        <w:spacing w:line="280" w:lineRule="atLeast"/>
        <w:ind w:left="709"/>
        <w:jc w:val="both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Created </w:t>
      </w:r>
      <w:r w:rsidR="00352DC4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RESTful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API </w:t>
      </w:r>
      <w:r w:rsidR="00352DC4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using Express.JS, Prisma Orm and MySQL</w:t>
      </w:r>
    </w:p>
    <w:p w14:paraId="063A1EAA" w14:textId="4012E40A" w:rsidR="00105141" w:rsidRPr="00E719AD" w:rsidRDefault="00352DC4" w:rsidP="00C214F4">
      <w:pPr>
        <w:pStyle w:val="spanpaddedline"/>
        <w:numPr>
          <w:ilvl w:val="0"/>
          <w:numId w:val="11"/>
        </w:numPr>
        <w:spacing w:line="280" w:lineRule="atLeast"/>
        <w:ind w:left="709"/>
        <w:jc w:val="both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E719AD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Collaborated with Senior Developer while developing </w:t>
      </w:r>
      <w:r w:rsidR="009C36C9" w:rsidRPr="00E719AD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relational databases.</w:t>
      </w:r>
    </w:p>
    <w:p w14:paraId="5FF3258D" w14:textId="77777777" w:rsidR="009C4951" w:rsidRDefault="009C4951" w:rsidP="00C214F4">
      <w:pPr>
        <w:pStyle w:val="divdocumentulli"/>
        <w:spacing w:line="280" w:lineRule="atLeast"/>
        <w:jc w:val="both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</w:p>
    <w:p w14:paraId="79913B70" w14:textId="702920FE" w:rsidR="009C4951" w:rsidRDefault="003B0C2B" w:rsidP="00E719AD">
      <w:pPr>
        <w:pStyle w:val="divdocumentdivsectiontitle"/>
        <w:pBdr>
          <w:bottom w:val="none" w:sz="0" w:space="5" w:color="auto"/>
        </w:pBdr>
        <w:jc w:val="both"/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b/>
          <w:bCs/>
        </w:rPr>
        <w:t>Personal Projects</w:t>
      </w:r>
    </w:p>
    <w:p w14:paraId="221124E1" w14:textId="300CE3F0" w:rsidR="00105141" w:rsidRDefault="00460C84" w:rsidP="005E6B81">
      <w:pPr>
        <w:pStyle w:val="p"/>
        <w:spacing w:line="280" w:lineRule="atLeast"/>
        <w:jc w:val="both"/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Ecommerce Website</w:t>
      </w:r>
      <w:r w:rsidR="001212A0"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</w:t>
      </w:r>
      <w:hyperlink r:id="rId15" w:history="1">
        <w:r w:rsidR="001212A0" w:rsidRPr="00D22D1A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https://next-ecommerce-seven-alpha.vercel.app/</w:t>
        </w:r>
      </w:hyperlink>
    </w:p>
    <w:p w14:paraId="1DE22293" w14:textId="77777777" w:rsidR="003B0C2B" w:rsidRDefault="003B0C2B" w:rsidP="003B0C2B">
      <w:pPr>
        <w:pStyle w:val="divdocumentulli"/>
        <w:numPr>
          <w:ilvl w:val="0"/>
          <w:numId w:val="12"/>
        </w:numPr>
        <w:pBdr>
          <w:left w:val="none" w:sz="0" w:space="0" w:color="auto"/>
        </w:pBd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Technologies used: Next.JS, Tailwind CSS, Typescript, Shadcn, MongoDB, Stripe, and Clerk</w:t>
      </w:r>
    </w:p>
    <w:p w14:paraId="002D2914" w14:textId="3E4E60EA" w:rsidR="00460C84" w:rsidRPr="00460C84" w:rsidRDefault="00A751D0" w:rsidP="003E4445">
      <w:pPr>
        <w:pStyle w:val="p"/>
        <w:numPr>
          <w:ilvl w:val="0"/>
          <w:numId w:val="12"/>
        </w:numPr>
        <w:spacing w:line="280" w:lineRule="atLeast"/>
        <w:jc w:val="both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Used Next.js image optimization for better user experience.</w:t>
      </w:r>
    </w:p>
    <w:p w14:paraId="7746B62E" w14:textId="5BC7E783" w:rsidR="003A7983" w:rsidRPr="001212A0" w:rsidRDefault="003B0C2B" w:rsidP="003E4445">
      <w:pPr>
        <w:pStyle w:val="p"/>
        <w:numPr>
          <w:ilvl w:val="0"/>
          <w:numId w:val="12"/>
        </w:numPr>
        <w:spacing w:line="280" w:lineRule="atLeast"/>
        <w:jc w:val="both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Integrated secure payment processing with Stripe API, enhancing the website's functionality</w:t>
      </w:r>
      <w:r w:rsidR="001212A0">
        <w:rPr>
          <w:rFonts w:ascii="Century Gothic" w:eastAsia="Century Gothic" w:hAnsi="Century Gothic" w:cs="Century Gothic"/>
          <w:color w:val="231F20"/>
          <w:sz w:val="18"/>
          <w:szCs w:val="18"/>
        </w:rPr>
        <w:t>.</w:t>
      </w:r>
    </w:p>
    <w:p w14:paraId="3BDD0B06" w14:textId="742ECE30" w:rsidR="00460C84" w:rsidRPr="00E719AD" w:rsidRDefault="001212A0" w:rsidP="00460C84">
      <w:pPr>
        <w:pStyle w:val="p"/>
        <w:numPr>
          <w:ilvl w:val="0"/>
          <w:numId w:val="12"/>
        </w:numPr>
        <w:spacing w:line="280" w:lineRule="atLeast"/>
        <w:jc w:val="both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E719AD">
        <w:rPr>
          <w:rFonts w:ascii="Century Gothic" w:eastAsia="Century Gothic" w:hAnsi="Century Gothic" w:cs="Century Gothic"/>
          <w:color w:val="231F20"/>
          <w:sz w:val="18"/>
          <w:szCs w:val="18"/>
        </w:rPr>
        <w:t>Integrated Shadcn UI library with tailwind to create responsive and appealing user interface.</w:t>
      </w:r>
    </w:p>
    <w:p w14:paraId="1089401D" w14:textId="77777777" w:rsidR="009C4951" w:rsidRDefault="009C4951" w:rsidP="00460C84">
      <w:pPr>
        <w:pStyle w:val="divdocumentulli"/>
        <w:spacing w:line="280" w:lineRule="atLeast"/>
        <w:jc w:val="both"/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</w:p>
    <w:p w14:paraId="29FCB01C" w14:textId="53A232F2" w:rsidR="00460C84" w:rsidRDefault="003A7983" w:rsidP="00460C84">
      <w:pPr>
        <w:pStyle w:val="divdocumentulli"/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352DC4"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Content Management System</w:t>
      </w:r>
      <w:r w:rsidR="00777732" w:rsidRPr="00352DC4"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</w:t>
      </w:r>
      <w:r w:rsidRPr="00352DC4"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(CMS)</w:t>
      </w:r>
      <w:r w:rsidR="00460C84"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</w:t>
      </w:r>
      <w:hyperlink r:id="rId16" w:history="1">
        <w:r w:rsidR="00460C84" w:rsidRPr="003A7983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http://cfw-cms-website.s3-website-us-east-1.amazonaws.com</w:t>
        </w:r>
      </w:hyperlink>
    </w:p>
    <w:p w14:paraId="749F0040" w14:textId="77777777" w:rsidR="00460C84" w:rsidRDefault="00460C84" w:rsidP="00460C84">
      <w:pPr>
        <w:pStyle w:val="divdocumentulli"/>
        <w:numPr>
          <w:ilvl w:val="0"/>
          <w:numId w:val="13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Technologies used: React, Bootstrap, MongoDB, Node.js, CI/CD, Code Build, S3 Bucket Nodemailer and Redux</w:t>
      </w:r>
    </w:p>
    <w:p w14:paraId="598910A1" w14:textId="77777777" w:rsidR="00460C84" w:rsidRDefault="00460C84" w:rsidP="00460C84">
      <w:pPr>
        <w:pStyle w:val="divdocumentulli"/>
        <w:numPr>
          <w:ilvl w:val="0"/>
          <w:numId w:val="13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3B0C2B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Implemented a robust AWS CI/CD pipeline using codebuild for seamless deployment of updates. </w:t>
      </w:r>
    </w:p>
    <w:p w14:paraId="6392F8DB" w14:textId="3F0EA817" w:rsidR="00460C84" w:rsidRDefault="00A751D0" w:rsidP="00460C84">
      <w:pPr>
        <w:pStyle w:val="divdocumentulli"/>
        <w:numPr>
          <w:ilvl w:val="0"/>
          <w:numId w:val="13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Used JSON web token to authentication and authorization</w:t>
      </w:r>
      <w:r w:rsidR="009C36C9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and create secure server-side </w:t>
      </w:r>
      <w:proofErr w:type="spellStart"/>
      <w:r w:rsidR="009C36C9">
        <w:rPr>
          <w:rFonts w:ascii="Century Gothic" w:eastAsia="Century Gothic" w:hAnsi="Century Gothic" w:cs="Century Gothic"/>
          <w:color w:val="231F20"/>
          <w:sz w:val="18"/>
          <w:szCs w:val="18"/>
        </w:rPr>
        <w:t>api</w:t>
      </w:r>
      <w:proofErr w:type="spellEnd"/>
      <w:r w:rsidR="009C36C9">
        <w:rPr>
          <w:rFonts w:ascii="Century Gothic" w:eastAsia="Century Gothic" w:hAnsi="Century Gothic" w:cs="Century Gothic"/>
          <w:color w:val="231F20"/>
          <w:sz w:val="18"/>
          <w:szCs w:val="18"/>
        </w:rPr>
        <w:t>.</w:t>
      </w:r>
    </w:p>
    <w:p w14:paraId="7CFBCA68" w14:textId="77777777" w:rsidR="00460C84" w:rsidRDefault="00460C84" w:rsidP="00460C84">
      <w:pPr>
        <w:pStyle w:val="divdocumentulli"/>
        <w:numPr>
          <w:ilvl w:val="0"/>
          <w:numId w:val="13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3B0C2B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Implemented state management efficiently using Redux, ensuring scalable and organized application, contributing to smoother user experience. </w:t>
      </w:r>
    </w:p>
    <w:p w14:paraId="4788B1AD" w14:textId="606D691B" w:rsidR="001212A0" w:rsidRPr="003022EA" w:rsidRDefault="00460C84" w:rsidP="005E6B81">
      <w:pPr>
        <w:pStyle w:val="divdocumentulli"/>
        <w:numPr>
          <w:ilvl w:val="0"/>
          <w:numId w:val="13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3B0C2B">
        <w:rPr>
          <w:rFonts w:ascii="Century Gothic" w:eastAsia="Century Gothic" w:hAnsi="Century Gothic" w:cs="Century Gothic"/>
          <w:color w:val="231F20"/>
          <w:sz w:val="18"/>
          <w:szCs w:val="18"/>
        </w:rPr>
        <w:t>Managed and maintained project assets in an AWS S3 bucket for optimal resource handling.</w:t>
      </w:r>
    </w:p>
    <w:p w14:paraId="5C004B5C" w14:textId="77777777" w:rsidR="001212A0" w:rsidRDefault="001212A0" w:rsidP="005E6B81">
      <w:pPr>
        <w:pStyle w:val="divdocumentulli"/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</w:p>
    <w:p w14:paraId="66F49947" w14:textId="77777777" w:rsidR="009C4951" w:rsidRDefault="009C4951" w:rsidP="005E6B81">
      <w:pPr>
        <w:pStyle w:val="divdocumentulli"/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</w:p>
    <w:p w14:paraId="7C55A385" w14:textId="3633B553" w:rsidR="00777732" w:rsidRDefault="00777732" w:rsidP="005E6B81">
      <w:pPr>
        <w:pStyle w:val="p"/>
        <w:spacing w:line="280" w:lineRule="atLeast"/>
        <w:jc w:val="both"/>
        <w:rPr>
          <w:rStyle w:val="Hyperlink"/>
          <w:rFonts w:ascii="Century Gothic" w:eastAsia="Century Gothic" w:hAnsi="Century Gothic" w:cs="Century Gothic"/>
          <w:sz w:val="18"/>
          <w:szCs w:val="18"/>
        </w:rPr>
      </w:pPr>
      <w:r w:rsidRPr="001212A0"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Ecommerce</w:t>
      </w:r>
      <w:r w:rsidR="001212A0"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</w:t>
      </w:r>
      <w:r w:rsidR="001212A0" w:rsidRPr="00777732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  <w:hyperlink r:id="rId17" w:history="1">
        <w:r w:rsidR="001212A0" w:rsidRPr="008B1F13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http://ecommwebsite.s3-website-us-east-1.amazonaws.com/</w:t>
        </w:r>
      </w:hyperlink>
    </w:p>
    <w:p w14:paraId="06CC174A" w14:textId="77777777" w:rsidR="00A751D0" w:rsidRDefault="00A751D0" w:rsidP="00A751D0">
      <w:pPr>
        <w:pStyle w:val="p"/>
        <w:numPr>
          <w:ilvl w:val="0"/>
          <w:numId w:val="14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777732">
        <w:rPr>
          <w:rFonts w:ascii="Century Gothic" w:eastAsia="Century Gothic" w:hAnsi="Century Gothic" w:cs="Century Gothic"/>
          <w:color w:val="231F20"/>
          <w:sz w:val="18"/>
          <w:szCs w:val="18"/>
        </w:rPr>
        <w:t>Technologies used: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React, Material UI, MongoDB, Node.js, CI/CD, Stripe, Code Build, S3 Bucket and Redux</w:t>
      </w:r>
      <w:r w:rsidRPr="00777732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14:paraId="77FCF4DC" w14:textId="77777777" w:rsidR="00A751D0" w:rsidRDefault="00A751D0" w:rsidP="005E6B81">
      <w:pPr>
        <w:pStyle w:val="divdocumentulli"/>
        <w:numPr>
          <w:ilvl w:val="0"/>
          <w:numId w:val="14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777732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Implemented a robust AWS CI/CD pipeline using codebuild for seamless deployment of updates. </w:t>
      </w:r>
    </w:p>
    <w:p w14:paraId="1374846C" w14:textId="77777777" w:rsidR="00A751D0" w:rsidRDefault="00A751D0" w:rsidP="00A751D0">
      <w:pPr>
        <w:pStyle w:val="divdocumentulli"/>
        <w:numPr>
          <w:ilvl w:val="0"/>
          <w:numId w:val="14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Used JSON web token to authentication and authorization.</w:t>
      </w:r>
    </w:p>
    <w:p w14:paraId="35044B81" w14:textId="15D8B9E6" w:rsidR="00777732" w:rsidRDefault="00A751D0" w:rsidP="005E6B81">
      <w:pPr>
        <w:pStyle w:val="divdocumentulli"/>
        <w:numPr>
          <w:ilvl w:val="0"/>
          <w:numId w:val="14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Integrated state management library like Redux to maintain and update data across the application.</w:t>
      </w:r>
    </w:p>
    <w:p w14:paraId="15DFE0C9" w14:textId="06EB5062" w:rsidR="009C4951" w:rsidRDefault="009C4951" w:rsidP="005E6B81">
      <w:pPr>
        <w:pStyle w:val="divdocumentulli"/>
        <w:numPr>
          <w:ilvl w:val="0"/>
          <w:numId w:val="14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Developed backend to handle secure Stripe payment intent integration.</w:t>
      </w:r>
    </w:p>
    <w:p w14:paraId="1FCE4E1D" w14:textId="77777777" w:rsidR="0027768D" w:rsidRPr="00A751D0" w:rsidRDefault="0027768D" w:rsidP="0027768D">
      <w:pPr>
        <w:pStyle w:val="divdocumentulli"/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</w:p>
    <w:p w14:paraId="0529B4B3" w14:textId="4EEF794F" w:rsidR="00105141" w:rsidRDefault="00000000" w:rsidP="005E6B81">
      <w:pPr>
        <w:pStyle w:val="p"/>
        <w:spacing w:line="280" w:lineRule="atLeast"/>
        <w:jc w:val="both"/>
        <w:rPr>
          <w:rStyle w:val="Hyperlink"/>
          <w:rFonts w:ascii="Century Gothic" w:eastAsia="Century Gothic" w:hAnsi="Century Gothic" w:cs="Century Gothic"/>
          <w:sz w:val="18"/>
          <w:szCs w:val="18"/>
        </w:rPr>
      </w:pPr>
      <w:r w:rsidRPr="0027768D"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FINANCE TRACKER APPLICATION</w:t>
      </w:r>
      <w:r w:rsidR="0027768D"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</w:t>
      </w:r>
      <w:hyperlink r:id="rId18" w:history="1">
        <w:r w:rsidR="0027768D" w:rsidRPr="003A7983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https://next-13-finance-tracker.vercel.app/</w:t>
        </w:r>
      </w:hyperlink>
    </w:p>
    <w:p w14:paraId="2157B804" w14:textId="77777777" w:rsidR="0027768D" w:rsidRDefault="0027768D" w:rsidP="0027768D">
      <w:pPr>
        <w:pStyle w:val="divdocumentulli"/>
        <w:numPr>
          <w:ilvl w:val="0"/>
          <w:numId w:val="15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Technologies used: NEXT.JS, Firebase, Tailwind</w:t>
      </w:r>
    </w:p>
    <w:p w14:paraId="236E9454" w14:textId="57E0C472" w:rsidR="0027768D" w:rsidRDefault="0027768D" w:rsidP="0027768D">
      <w:pPr>
        <w:pStyle w:val="divdocumentulli"/>
        <w:numPr>
          <w:ilvl w:val="0"/>
          <w:numId w:val="15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Developed a finance tracker application using NEXT13, Firebase, and Tailwind CSS, providing users with an intuitive and responsive interface for expense tracking.</w:t>
      </w:r>
    </w:p>
    <w:p w14:paraId="0A021E4F" w14:textId="77777777" w:rsidR="003A7983" w:rsidRPr="0027768D" w:rsidRDefault="003A7983" w:rsidP="0027768D">
      <w:pPr>
        <w:pStyle w:val="p"/>
        <w:spacing w:line="280" w:lineRule="atLeast"/>
        <w:ind w:left="720"/>
        <w:jc w:val="both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</w:p>
    <w:p w14:paraId="036BCDB1" w14:textId="0A09DED6" w:rsidR="00105141" w:rsidRDefault="00000000" w:rsidP="005E6B81">
      <w:pPr>
        <w:pStyle w:val="p"/>
        <w:spacing w:line="280" w:lineRule="atLeast"/>
        <w:jc w:val="both"/>
        <w:rPr>
          <w:rStyle w:val="Hyperlink"/>
          <w:rFonts w:ascii="Century Gothic" w:eastAsia="Century Gothic" w:hAnsi="Century Gothic" w:cs="Century Gothic"/>
          <w:sz w:val="18"/>
          <w:szCs w:val="18"/>
        </w:rPr>
      </w:pPr>
      <w:r w:rsidRPr="0027768D"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EVENTLY </w:t>
      </w:r>
      <w:hyperlink r:id="rId19" w:history="1">
        <w:r w:rsidR="0027768D" w:rsidRPr="003A7983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https://next14-evently-mahatsumit5.vercel.app/</w:t>
        </w:r>
      </w:hyperlink>
    </w:p>
    <w:p w14:paraId="7161517F" w14:textId="77777777" w:rsidR="0027768D" w:rsidRPr="003A7983" w:rsidRDefault="0027768D" w:rsidP="0027768D">
      <w:pPr>
        <w:pStyle w:val="divdocumentulli"/>
        <w:numPr>
          <w:ilvl w:val="0"/>
          <w:numId w:val="16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3A7983">
        <w:rPr>
          <w:rStyle w:val="Strong1"/>
          <w:rFonts w:ascii="Century Gothic" w:eastAsia="Century Gothic" w:hAnsi="Century Gothic" w:cs="Century Gothic"/>
          <w:color w:val="231F20"/>
          <w:sz w:val="18"/>
          <w:szCs w:val="18"/>
        </w:rPr>
        <w:t>Technologies used: Next.JS, MongoDB, Stripe, Tailwind CSS, Zod, TypeScript, Clerk and Radix UI</w:t>
      </w:r>
    </w:p>
    <w:p w14:paraId="05D18C63" w14:textId="77777777" w:rsidR="009C4951" w:rsidRDefault="0027768D" w:rsidP="005E6B81">
      <w:pPr>
        <w:pStyle w:val="divdocumentulli"/>
        <w:numPr>
          <w:ilvl w:val="0"/>
          <w:numId w:val="16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Created responsive design using Tailwind CSS. </w:t>
      </w:r>
    </w:p>
    <w:p w14:paraId="42E1C289" w14:textId="69F0D9CF" w:rsidR="009C4951" w:rsidRDefault="0027768D" w:rsidP="005E6B81">
      <w:pPr>
        <w:pStyle w:val="divdocumentulli"/>
        <w:numPr>
          <w:ilvl w:val="0"/>
          <w:numId w:val="16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Integrated secure payment processing with Stripe API, enhancing the website's functionality. </w:t>
      </w:r>
    </w:p>
    <w:p w14:paraId="2FCACEE4" w14:textId="53035BB3" w:rsidR="00105141" w:rsidRDefault="0027768D" w:rsidP="005E6B81">
      <w:pPr>
        <w:pStyle w:val="divdocumentulli"/>
        <w:numPr>
          <w:ilvl w:val="0"/>
          <w:numId w:val="16"/>
        </w:numPr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Integrated data validation using ZOD.</w:t>
      </w:r>
    </w:p>
    <w:p w14:paraId="1ACC79E0" w14:textId="77777777" w:rsidR="009C4951" w:rsidRDefault="009C4951" w:rsidP="009C4951">
      <w:pPr>
        <w:pStyle w:val="divdocumentulli"/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</w:p>
    <w:p w14:paraId="1F75B78F" w14:textId="77777777" w:rsidR="009C4951" w:rsidRPr="0027768D" w:rsidRDefault="009C4951" w:rsidP="009C4951">
      <w:pPr>
        <w:pStyle w:val="divdocumentulli"/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</w:p>
    <w:p w14:paraId="18E3F242" w14:textId="77777777" w:rsidR="00105141" w:rsidRDefault="00000000" w:rsidP="005E6B81">
      <w:pPr>
        <w:pStyle w:val="divdocumentdivsectiontitle"/>
        <w:pBdr>
          <w:bottom w:val="none" w:sz="0" w:space="5" w:color="auto"/>
        </w:pBdr>
        <w:jc w:val="both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References</w:t>
      </w:r>
    </w:p>
    <w:p w14:paraId="7BD19874" w14:textId="77777777" w:rsidR="00105141" w:rsidRDefault="00000000" w:rsidP="005E6B81">
      <w:pPr>
        <w:pStyle w:val="divdocumentsinglecolumn"/>
        <w:spacing w:line="280" w:lineRule="atLeast"/>
        <w:jc w:val="both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References available upon request.</w:t>
      </w:r>
    </w:p>
    <w:sectPr w:rsidR="00105141" w:rsidSect="00D22FC2">
      <w:type w:val="continuous"/>
      <w:pgSz w:w="12240" w:h="15840"/>
      <w:pgMar w:top="400" w:right="758" w:bottom="400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3B82" w14:textId="77777777" w:rsidR="00D22FC2" w:rsidRDefault="00D22FC2">
      <w:pPr>
        <w:spacing w:line="240" w:lineRule="auto"/>
      </w:pPr>
      <w:r>
        <w:separator/>
      </w:r>
    </w:p>
  </w:endnote>
  <w:endnote w:type="continuationSeparator" w:id="0">
    <w:p w14:paraId="33EFA361" w14:textId="77777777" w:rsidR="00D22FC2" w:rsidRDefault="00D22F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ACC18463-6A00-452B-B3F6-52CA1721F166}"/>
    <w:embedBold r:id="rId2" w:fontKey="{938C12E5-0995-48B5-A436-5C76D8BE4C9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F41A" w14:textId="77777777" w:rsidR="00105141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E0A7" w14:textId="77777777" w:rsidR="00105141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81AB8" w14:textId="77777777" w:rsidR="00D22FC2" w:rsidRDefault="00D22FC2">
      <w:pPr>
        <w:spacing w:line="240" w:lineRule="auto"/>
      </w:pPr>
      <w:r>
        <w:separator/>
      </w:r>
    </w:p>
  </w:footnote>
  <w:footnote w:type="continuationSeparator" w:id="0">
    <w:p w14:paraId="35C3F6AE" w14:textId="77777777" w:rsidR="00D22FC2" w:rsidRDefault="00D22F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2219" w14:textId="77777777" w:rsidR="00105141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23287" w14:textId="77777777" w:rsidR="00105141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E98D6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7A87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C86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78A9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AC87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C073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D65E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E2AD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DE84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1A65B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EA9E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0A4F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10A7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CCB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4C3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EE1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2E84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52A8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4C827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32DA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38E1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3EAF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28BF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7EC2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EAD7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FCD2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08EB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8D2DC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EEE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D234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8FA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C897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DA22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5E05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327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B0A5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3ACDF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22B1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4ED4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0E3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EEED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B808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82A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4E1A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A094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ACC3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568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DAC5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C206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7277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FC8F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0852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4E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B0A7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F169D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AE6B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6E84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B200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6A64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A489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D4B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D4C4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7A01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9066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F0D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C472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CCA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2225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C606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F48D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847B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B494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4F859F5"/>
    <w:multiLevelType w:val="hybridMultilevel"/>
    <w:tmpl w:val="A16EA258"/>
    <w:lvl w:ilvl="0" w:tplc="8CFCF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AE5EA4"/>
    <w:multiLevelType w:val="hybridMultilevel"/>
    <w:tmpl w:val="26CA5BE0"/>
    <w:lvl w:ilvl="0" w:tplc="8CFCF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171722"/>
    <w:multiLevelType w:val="hybridMultilevel"/>
    <w:tmpl w:val="75D28EA6"/>
    <w:lvl w:ilvl="0" w:tplc="8CFCF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56B8"/>
    <w:multiLevelType w:val="hybridMultilevel"/>
    <w:tmpl w:val="2C4A99F6"/>
    <w:lvl w:ilvl="0" w:tplc="8CFCF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55A93"/>
    <w:multiLevelType w:val="hybridMultilevel"/>
    <w:tmpl w:val="FC7CEA20"/>
    <w:lvl w:ilvl="0" w:tplc="8CFCF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F7841"/>
    <w:multiLevelType w:val="hybridMultilevel"/>
    <w:tmpl w:val="42EA6B84"/>
    <w:lvl w:ilvl="0" w:tplc="8CFCF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C518C"/>
    <w:multiLevelType w:val="hybridMultilevel"/>
    <w:tmpl w:val="74AA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237DC"/>
    <w:multiLevelType w:val="hybridMultilevel"/>
    <w:tmpl w:val="2D3EFC9E"/>
    <w:lvl w:ilvl="0" w:tplc="8CFCF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94462">
    <w:abstractNumId w:val="0"/>
  </w:num>
  <w:num w:numId="2" w16cid:durableId="1561402563">
    <w:abstractNumId w:val="1"/>
  </w:num>
  <w:num w:numId="3" w16cid:durableId="2101560298">
    <w:abstractNumId w:val="2"/>
  </w:num>
  <w:num w:numId="4" w16cid:durableId="586500672">
    <w:abstractNumId w:val="3"/>
  </w:num>
  <w:num w:numId="5" w16cid:durableId="1260063415">
    <w:abstractNumId w:val="4"/>
  </w:num>
  <w:num w:numId="6" w16cid:durableId="964651791">
    <w:abstractNumId w:val="5"/>
  </w:num>
  <w:num w:numId="7" w16cid:durableId="1766461339">
    <w:abstractNumId w:val="6"/>
  </w:num>
  <w:num w:numId="8" w16cid:durableId="1046490211">
    <w:abstractNumId w:val="7"/>
  </w:num>
  <w:num w:numId="9" w16cid:durableId="866523613">
    <w:abstractNumId w:val="14"/>
  </w:num>
  <w:num w:numId="10" w16cid:durableId="532695894">
    <w:abstractNumId w:val="15"/>
  </w:num>
  <w:num w:numId="11" w16cid:durableId="73598498">
    <w:abstractNumId w:val="13"/>
  </w:num>
  <w:num w:numId="12" w16cid:durableId="1670863244">
    <w:abstractNumId w:val="10"/>
  </w:num>
  <w:num w:numId="13" w16cid:durableId="83845437">
    <w:abstractNumId w:val="12"/>
  </w:num>
  <w:num w:numId="14" w16cid:durableId="4594352">
    <w:abstractNumId w:val="9"/>
  </w:num>
  <w:num w:numId="15" w16cid:durableId="234822840">
    <w:abstractNumId w:val="8"/>
  </w:num>
  <w:num w:numId="16" w16cid:durableId="1727676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41"/>
    <w:rsid w:val="00045A33"/>
    <w:rsid w:val="00105141"/>
    <w:rsid w:val="0012079C"/>
    <w:rsid w:val="001212A0"/>
    <w:rsid w:val="00194709"/>
    <w:rsid w:val="0020082B"/>
    <w:rsid w:val="00213408"/>
    <w:rsid w:val="0023287B"/>
    <w:rsid w:val="00257B58"/>
    <w:rsid w:val="0027768D"/>
    <w:rsid w:val="002D5E8B"/>
    <w:rsid w:val="003022EA"/>
    <w:rsid w:val="00352DC4"/>
    <w:rsid w:val="003601BD"/>
    <w:rsid w:val="003A7983"/>
    <w:rsid w:val="003B0C2B"/>
    <w:rsid w:val="003E4445"/>
    <w:rsid w:val="00460C84"/>
    <w:rsid w:val="00465812"/>
    <w:rsid w:val="00486A07"/>
    <w:rsid w:val="004E5EDD"/>
    <w:rsid w:val="00561856"/>
    <w:rsid w:val="00577E6C"/>
    <w:rsid w:val="005C2375"/>
    <w:rsid w:val="005E6B81"/>
    <w:rsid w:val="00686244"/>
    <w:rsid w:val="006E25F6"/>
    <w:rsid w:val="00706405"/>
    <w:rsid w:val="00777732"/>
    <w:rsid w:val="00816123"/>
    <w:rsid w:val="00863CED"/>
    <w:rsid w:val="00873D0E"/>
    <w:rsid w:val="00942797"/>
    <w:rsid w:val="00965DC4"/>
    <w:rsid w:val="00991B9A"/>
    <w:rsid w:val="009B33CC"/>
    <w:rsid w:val="009C36C9"/>
    <w:rsid w:val="009C4951"/>
    <w:rsid w:val="00A7174F"/>
    <w:rsid w:val="00A751D0"/>
    <w:rsid w:val="00A87B27"/>
    <w:rsid w:val="00AD262F"/>
    <w:rsid w:val="00B65726"/>
    <w:rsid w:val="00BF74AF"/>
    <w:rsid w:val="00C214F4"/>
    <w:rsid w:val="00C8099D"/>
    <w:rsid w:val="00C94436"/>
    <w:rsid w:val="00D22FC2"/>
    <w:rsid w:val="00D3642E"/>
    <w:rsid w:val="00E46AA1"/>
    <w:rsid w:val="00E51BC3"/>
    <w:rsid w:val="00E719AD"/>
    <w:rsid w:val="00E80A2C"/>
    <w:rsid w:val="00FA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D168"/>
  <w15:docId w15:val="{64AB7A97-C660-41FE-BE13-99AFAA80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  <w:rPr>
      <w:color w:val="231F20"/>
    </w:rPr>
  </w:style>
  <w:style w:type="paragraph" w:customStyle="1" w:styleId="divdocumentdivnameSec">
    <w:name w:val="div_document_div_nameSe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NAMEdiv">
    <w:name w:val="div_PARAGRAPH_NAME &gt; div"/>
    <w:basedOn w:val="DefaultParagraphFont"/>
    <w:rPr>
      <w:shd w:val="clear" w:color="auto" w:fill="084B81"/>
    </w:rPr>
  </w:style>
  <w:style w:type="paragraph" w:customStyle="1" w:styleId="gap-btn-hidden">
    <w:name w:val="gap-btn-hidden"/>
    <w:basedOn w:val="Normal"/>
    <w:rPr>
      <w:vanish/>
    </w:rPr>
  </w:style>
  <w:style w:type="character" w:customStyle="1" w:styleId="nametablediv">
    <w:name w:val="nametable &gt; div"/>
    <w:basedOn w:val="DefaultParagraphFont"/>
    <w:rPr>
      <w:shd w:val="clear" w:color="auto" w:fill="084B81"/>
    </w:rPr>
  </w:style>
  <w:style w:type="paragraph" w:customStyle="1" w:styleId="div">
    <w:name w:val="div"/>
    <w:basedOn w:val="Normal"/>
  </w:style>
  <w:style w:type="paragraph" w:customStyle="1" w:styleId="nametabledivParagraph">
    <w:name w:val="nametable &gt; div Paragraph"/>
    <w:basedOn w:val="Normal"/>
    <w:pPr>
      <w:shd w:val="clear" w:color="auto" w:fill="084B81"/>
    </w:pPr>
    <w:rPr>
      <w:shd w:val="clear" w:color="auto" w:fill="084B81"/>
    </w:rPr>
  </w:style>
  <w:style w:type="table" w:customStyle="1" w:styleId="nametable">
    <w:name w:val="nametable"/>
    <w:basedOn w:val="TableNormal"/>
    <w:tblPr/>
    <w:trPr>
      <w:hidden/>
    </w:trPr>
  </w:style>
  <w:style w:type="paragraph" w:customStyle="1" w:styleId="divdocumentdivinnername">
    <w:name w:val="div_document_div_innername"/>
    <w:basedOn w:val="Normal"/>
    <w:pPr>
      <w:pBdr>
        <w:bottom w:val="none" w:sz="0" w:space="15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innernameCharacter">
    <w:name w:val="div_document_div_innername Character"/>
    <w:basedOn w:val="DefaultParagraphFont"/>
  </w:style>
  <w:style w:type="table" w:customStyle="1" w:styleId="divdocumentdivPARAGRAPHNAME">
    <w:name w:val="div_document_div_PARAGRAPH_NAME"/>
    <w:basedOn w:val="TableNormal"/>
    <w:tblPr/>
    <w:trPr>
      <w:hidden/>
    </w:trPr>
  </w:style>
  <w:style w:type="paragraph" w:customStyle="1" w:styleId="divdocumentdivSECTIONCNTC">
    <w:name w:val="div_document_div_SECTION_CNT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CNTCdiv">
    <w:name w:val="div_PARAGRAPH_CNTC &gt; div"/>
    <w:basedOn w:val="DefaultParagraphFont"/>
    <w:rPr>
      <w:shd w:val="clear" w:color="auto" w:fill="084B81"/>
    </w:rPr>
  </w:style>
  <w:style w:type="paragraph" w:customStyle="1" w:styleId="divinnercontact">
    <w:name w:val="div_innercontact"/>
    <w:basedOn w:val="div"/>
  </w:style>
  <w:style w:type="character" w:customStyle="1" w:styleId="sprtr">
    <w:name w:val="sprtr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CNTC">
    <w:name w:val="div_document_div_PARAGRAPH_CNTC"/>
    <w:basedOn w:val="TableNormal"/>
    <w:tblPr/>
    <w:trPr>
      <w:hidden/>
    </w:trPr>
  </w:style>
  <w:style w:type="paragraph" w:customStyle="1" w:styleId="divdocumentsection">
    <w:name w:val="div_document_section"/>
    <w:basedOn w:val="Normal"/>
  </w:style>
  <w:style w:type="character" w:customStyle="1" w:styleId="divdocumentdivSECTIONCNTCdivsectionnotbtnlnkdisplaycell">
    <w:name w:val="div_document_div_SECTION_CNTC + div_section_not(.btnlnk)_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E3D7DA"/>
        <w:bottom w:val="none" w:sz="0" w:space="6" w:color="auto"/>
      </w:pBdr>
      <w:spacing w:line="0" w:lineRule="atLeast"/>
    </w:pPr>
    <w:rPr>
      <w:sz w:val="0"/>
      <w:szCs w:val="0"/>
    </w:rPr>
  </w:style>
  <w:style w:type="table" w:customStyle="1" w:styleId="displaytable">
    <w:name w:val="displaytable"/>
    <w:basedOn w:val="TableNormal"/>
    <w:tblPr/>
    <w:trPr>
      <w:hidden/>
    </w:trPr>
  </w:style>
  <w:style w:type="paragraph" w:customStyle="1" w:styleId="divheading">
    <w:name w:val="div_heading"/>
    <w:basedOn w:val="div"/>
    <w:pPr>
      <w:pBdr>
        <w:bottom w:val="none" w:sz="0" w:space="5" w:color="auto"/>
      </w:pBdr>
    </w:pPr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084B81"/>
      <w:sz w:val="28"/>
      <w:szCs w:val="28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splaycell">
    <w:name w:val="displaycell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5" w:color="auto"/>
      </w:pBdr>
    </w:pPr>
  </w:style>
  <w:style w:type="table" w:customStyle="1" w:styleId="divdocumenttable">
    <w:name w:val="div_document_table"/>
    <w:basedOn w:val="TableNormal"/>
    <w:tblPr/>
    <w:trPr>
      <w:hidden/>
    </w:t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3A79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9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6A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mahatsumit5" TargetMode="External"/><Relationship Id="rId18" Type="http://schemas.openxmlformats.org/officeDocument/2006/relationships/hyperlink" Target="https://next-13-finance-tracker.vercel.ap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file:///C:\Users\Chrisna%20Bahun\OneDrive\Desktop\New%20folder%20(2)\www.linkedin.com\in\sumit-mahat-9421381a3\" TargetMode="External"/><Relationship Id="rId17" Type="http://schemas.openxmlformats.org/officeDocument/2006/relationships/hyperlink" Target="http://ecommwebsite.s3-website-us-east-1.amazonaw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fw-cms-website.s3-website-us-east-1.amazonaws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hatsumit5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xt-ecommerce-seven-alpha.vercel.app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next14-evently-mahatsumit5.vercel.app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mahatsumit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SUMIT  MAHAT</vt:lpstr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SUMIT  MAHAT</dc:title>
  <dc:creator>Smmit Mht</dc:creator>
  <cp:lastModifiedBy>Smmit Mht</cp:lastModifiedBy>
  <cp:revision>40</cp:revision>
  <dcterms:created xsi:type="dcterms:W3CDTF">2024-01-18T05:43:00Z</dcterms:created>
  <dcterms:modified xsi:type="dcterms:W3CDTF">2024-02-08T08:23:00Z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8b6a8ce8-c042-42c8-9b62-6b711a86183b</vt:lpwstr>
  </property>
  <property fmtid="{D5CDD505-2E9C-101B-9397-08002B2CF9AE}" pid="3" name="x1ye=0">
    <vt:lpwstr>IEoAAB+LCAAAAAAABAAUm8VyhFAQRT+IBW5LBneXYYe7O1+fyTJVqQTo1/eeEyYsin8omKRojqJhjuYx6oNj3AdnMJzjGQZdi3dPShZQC4EVYpkZCct2l2SNZ81JZ2Qk8CGf1dUirwlhFWgEGEBKo1uIgc9N16lS9wId04cy4xJdk/xjh5R/8ob6QTaWDBN5sEw6VN7xUbHL61A8hOG4wp1k9Tj7Fc7PlpgDqbtANdkYY2cHqzeTSeSFCN+BZyQ</vt:lpwstr>
  </property>
  <property fmtid="{D5CDD505-2E9C-101B-9397-08002B2CF9AE}" pid="4" name="x1ye=1">
    <vt:lpwstr>mfXwOJZ8WtZAANePLdcPFdvvsASGUkldeHgesSB5/72YUezMeQV+ceMSFDleM8+FME0XIfPkr3i4n7bvyXt1+WsCMtt6U8V+yvs2M1bRbgkt72Tvb/ZoFseC9cHQ6F8+kGgAWOWokrzfmjVOXNAaQdswy4VEkYMYfk3fGgypyQk4Cr25vh1d5Zcw8EItvEVRZi11uyPzwm5ofrdIPD+27Pdpq6uzaaVPfbYxUK5tJDzP37KdyHEu3xFOMtxhy8y</vt:lpwstr>
  </property>
  <property fmtid="{D5CDD505-2E9C-101B-9397-08002B2CF9AE}" pid="5" name="x1ye=10">
    <vt:lpwstr>Tx1Lr8bWSA46F6V/01S8l9iKhoFo/k3T/fOMgQUMG/alpxQ/SZ1hAZgaf/PGCfi9bOzzEnSebMGJ9bXqqvfjM+yC7kDLgcBuRW74sLCHlGESKxUeiybxXtFIdM2Hs+Y5G8IqqmvhGLLDNCM1A9cZO946bnVo9fs9OMnZTpH0xQ4ldawVDalWL5QZmhoilAupbx/ZFhzhN9LRxTIyr1nsyeT5pJdPulbBiMAfEHQhaStNZExsfVtb4sZuAD9VZlr</vt:lpwstr>
  </property>
  <property fmtid="{D5CDD505-2E9C-101B-9397-08002B2CF9AE}" pid="6" name="x1ye=11">
    <vt:lpwstr>qK6AsJP9WjQK/xGrvs8J+9Lpq+4JaZy0rXPIIs/xurAfbJvJd6y/VA7G4+aTr6gLwSCyfXWVeEtiDArp1Ed4aCwxjsVpt/HX/ZXjwzHN8oJHksi/3pa12Db8G/rFmig6JUpD1vCKWZoIPGlu4llT9XdTCeUHa58R8lxjwsSGKXSaQxFyGdq1uxCzKrQqDGyGMVx8mSF3qj2I6zXCmimb8jyaVclT6ainXal3SH6Km7I4DMom4rN3qrTGFU7tlQa</vt:lpwstr>
  </property>
  <property fmtid="{D5CDD505-2E9C-101B-9397-08002B2CF9AE}" pid="7" name="x1ye=12">
    <vt:lpwstr>p3HogL0XcOBOSKHuVh/XZjwZ6yF17xP6rYfadjphFV4krV0LP+MtPCPFpq/02vdM8ONWZkbiS/ANyoOK3kYmgMiAkw/NWNWCXf74iDp8zTBvl6nJ0qScK5PpoD4el3ldpx4ELENs4IMyFt20uGodUgYCmnQyJ/ZZAXj/IUKxirGXCb9xffmhhywbWDvhOs7ZbdEagHa9Msf1VmlSRL+AeSaLdq5bKX4IDsVFQ9qeV7GI5ouLeQXOE4TuLNu9ZDW</vt:lpwstr>
  </property>
  <property fmtid="{D5CDD505-2E9C-101B-9397-08002B2CF9AE}" pid="8" name="x1ye=13">
    <vt:lpwstr>oQz/lTHFfLp3ZisB8l4Jg6ZTvyO+FAM33uCi4Lg8CPiZaM05UkwrWvpPSvoAXJw4a7qJ6ENiGK2vVA9HgoRo31n5l4kLSJjyf9vvshZMSHq9UnwEhbyi0lbaBAzj4qG/4WvheL7/kiWLqHOQo/FZM7ySRzxRAuH9DLmggPhIW5L2n2ITlUhQaS8oGqrTjiKq6UOJH6D113xVpwWd5+OR0+knU2pSR80y82T9GoIqmTtowhVriuW8GIiXiGJEc/K</vt:lpwstr>
  </property>
  <property fmtid="{D5CDD505-2E9C-101B-9397-08002B2CF9AE}" pid="9" name="x1ye=14">
    <vt:lpwstr>1gAqQJuzDwGSO50Aw3hnDNL/d1joRNSyac+YxaWFrcZBiVWQokVbrbnJ9N5Mq6Kom4K8fsGpLVoMbhfFtzxmOMldhlxfAnZZ98MXk8WOoYz+aZjYQipTxqooCvxMHy4DfBxXW9xgttE9e1b3W5HarRjAogyGCa+AQdAlmdD0OQhKTBl+ZG/rAkpZ2A+IsdFlpw6yBOyndGpK+GBIWWCJlNzdKnERA0ntOEz1JCIFxeywWw2d4VUOLrO8Onw/8Wy</vt:lpwstr>
  </property>
  <property fmtid="{D5CDD505-2E9C-101B-9397-08002B2CF9AE}" pid="10" name="x1ye=15">
    <vt:lpwstr>qxqua3J1Hni5pTLtw4SptHQJzRXz5FaiJuTQHDOoZAUB0W6NC2Vto8U6UR6SkAecEpdEq5KdwnIn1rZi6A9vVpC6CDtA1n3ySdYRXidFKB/wJG9tZyZL2gMumskcniZxRboxa1Fn3wgSu2Dl4lOBInkr1X+BPyDExEDN2aoLt7CyopGjF28gV3a9R8bkl/U+WhaE0uxLg2gYBNy1rncsfXB65x+a2EZMATdJCAvourvfWttzZWYKSk+EqFU6TE8</vt:lpwstr>
  </property>
  <property fmtid="{D5CDD505-2E9C-101B-9397-08002B2CF9AE}" pid="11" name="x1ye=16">
    <vt:lpwstr>7SfdMsi226bU21rB/bFzvJJOLKfVBwW+qbIQKv4KE1ug3Jpf0a7RgCrPrKky7RfFbOmH35ChnPcSmaUw9JkfpSZ8OZyGCWqinBiLoR12E6jmdEIhc2z0TQT6JGmCApuTjZ2UZmHZxpVUDrKS15aB6A24Oz+gle7xtoP3q6dOdIsnFSLflFalX+V660tVyawDAOAIhoafkkrdar3bIlrb+ZhL3K7mVNg5Epc3cwmJtbfmL3Wqvtz464NmpajFDjP</vt:lpwstr>
  </property>
  <property fmtid="{D5CDD505-2E9C-101B-9397-08002B2CF9AE}" pid="12" name="x1ye=17">
    <vt:lpwstr>KluesMg8YlYwjTWidTJRnaE5erkbwWahqV3pYxXEnH1W8LbG5V/Y0J+uMWR8JH6HAFlOlNJIj2t7u85yr9lnc1CHGvFsmOluMmRd4cmowODZc2BDVJ+dJjF+A32crHlYvwj+h+eUME/Qeqg4YEOXR40QCJC6ofXuXsRPMxWh9CEE06oeVRvjDj7Eh6xdP7KnoTkQ1zq1sVdpLXZwENnsW85S4mnz9HvtNe2IGF457ZgyWCkgBHI7lV/bqEg1sO/</vt:lpwstr>
  </property>
  <property fmtid="{D5CDD505-2E9C-101B-9397-08002B2CF9AE}" pid="13" name="x1ye=18">
    <vt:lpwstr>47OPIeVvBLzSrm9ifmLBqhd44gXKHFHSc/YXjWNOxK3G4HDwLmFBxMSQZCYPicXMNXnhDV/WBgzlQao15Tx4W7JxdlmdsEs9F740DqaGbWSest65IYV3NYcjJA/F7sItPgT/zhnutNZpjPoywJ55u3AfGuWP1Ot3gAuefFWcLmdVC8ySA528Mk3uH1ZxOjsD1pKYg0LvjUaG04Du/nUvCpqpgNDXJ2whMrM5EWXeiNzipVG1B7RVA6QdAxHQPy/</vt:lpwstr>
  </property>
  <property fmtid="{D5CDD505-2E9C-101B-9397-08002B2CF9AE}" pid="14" name="x1ye=19">
    <vt:lpwstr>ILM4O/5CCP/PEB9tgLHkEWSRXmoeYajuZLYelUN6lKnx6/IAjJL/OCD2kR9mZQ3s6HqtLXaTe1y5ev4TEtvMh43n7pud3/2ggDwlt9fchJTB4JudQUObh9vNQWhyzlaexuwQxzLOHMZVJ2owozj6WOHDITyIepmjWZRv1Zs2fSgBu+msJjeUnETDJ6RKkylm/R95OWw+UUeswFyML+upPou6X5I6MTPsiKyEjuUC1Qx3PozS0gHtrnwklvKLd4K</vt:lpwstr>
  </property>
  <property fmtid="{D5CDD505-2E9C-101B-9397-08002B2CF9AE}" pid="15" name="x1ye=2">
    <vt:lpwstr>4WGPgNYlf3Wx1nyX6mYG0CNVl+zGwpHsJejI4upK4vjvgrwXze7Ws3jMTxcjIJPbRSPeoowaJFyYmuInp2WE6t6KaYtI1CTAerZHhA0eYGyzXMrTZn+sUids/Q5n55JOihZ+BwngzJ7FcCQYDCoLAMurEPeAX8rMSlgTscoBNeyTYJqLMv9NeleQc79I0zvIMIqeoeaaCH4kvyPgm/7mkpLXcgUcYueotk9OFAZQd6O9Vh3WisuFvpwpqk55oyL</vt:lpwstr>
  </property>
  <property fmtid="{D5CDD505-2E9C-101B-9397-08002B2CF9AE}" pid="16" name="x1ye=20">
    <vt:lpwstr>01BwzeOCrDSvR0pIlA0KTMR2FcKt7JMsrHt+cx0pZ6OYyMHOeh6415l4M6OVV5JB2OlcerU0Hl8OyynMb6urFa0r9b6CVWwnYbHV3hlvAuNFJcpCuWsrXqLK/GmSEz8TvHdXlJO5M4eQdcRI0k0ZSbfYMAShRaGbUI/v8HwKq7OaITVdFlMHj+O+WQ8HiHXMVk+tp47b8G9f1N2LUW6zAo2XqvYzREC8Kt7F0Nu2srO2YcnzbLGD8bO/0KtRTCV</vt:lpwstr>
  </property>
  <property fmtid="{D5CDD505-2E9C-101B-9397-08002B2CF9AE}" pid="17" name="x1ye=21">
    <vt:lpwstr>u7aOlWEMBKd9eHh9zeuJYZwUfXXZyKp9b3SCpxsM1umfYQmNtcBAfZq7vxug0J3DNj18zqb1XJ9NlSnf9bzmuGaTQ2ipQTqvdt79t91c328gIhLknN6Xm+j46+EU0V7WfTDehHdEBGsG1EiD5fSUECu1yLA16KfgQ/AQokTkgvxsTqtfEOLCqqOFXAxWU6KxNOl+hJrdykPgllbL5rbd9oUXFEmI0oSuTzJfPvMgPra6QE8d3/CkTHkEgFoEgnH</vt:lpwstr>
  </property>
  <property fmtid="{D5CDD505-2E9C-101B-9397-08002B2CF9AE}" pid="18" name="x1ye=22">
    <vt:lpwstr>aWzRIREmY7f9SRbp8zUKVzGsX0yZClZr5iYV9zBK4yNjLhEMAkdF8mRJTR2eJuYQJy+xcutumjaxpTPzujuMxNP9wj6pIgG6iCRm2LrEuCva7lhOlUJyTTKo5LUprN9dq1pViwkfzuw/qPAmV2YSnm8LMvqcXCOl4mEOr6aQouhKT3I4mZYPymfe0SMBoFDyt9NI1ivZkdoH7xA0jJjecZ/2Iazr1J2l90LiNMKjAlKQ0LX/5BsZKj1DTiNqJyK</vt:lpwstr>
  </property>
  <property fmtid="{D5CDD505-2E9C-101B-9397-08002B2CF9AE}" pid="19" name="x1ye=23">
    <vt:lpwstr>Ny5v7oIkzTsOLw0oJ3a8BYCsgLagwv/RXX13ZvoMrz5Cyt4LsNKDcHWHsRaRFi00mu3pX9Ua4YVwUoB9/Q+o7fz4D0HUJNXNDsJzsgZmidhWvgbbXuz7vD225XTgMOgyLaRFLj9rP2KrtTJwxF+LsoV3MzAHZ1Wom8RR1xmJ5gBdbV9edNUOprY3Zpel5wu1UlqyfASZooDY3v3nrhSAjNxylAhlfqdGjlGYS7tmu2T5GTDwmKTuEBLukJQrPmw</vt:lpwstr>
  </property>
  <property fmtid="{D5CDD505-2E9C-101B-9397-08002B2CF9AE}" pid="20" name="x1ye=24">
    <vt:lpwstr>9AlCHfTndxDh+Vevw0e7v9mLWI+fRWg2tRu4X92jkt5tPxwoFUVms5EvfNX7YpLlqTO4/Na8s1i7y5+IgdtDxfm2uMVRI/TfNKOXZ6zBFLceKGVZ/UNOWQ0ntHm8LoDPgmA2VCRWsC/pWGDnMp7f+lfmkDWuT6BfJ2jZ4hBtuuC6YCx+6/MY6t9AEeXTV8IvzvIXByrhMJQCZxM+srTiuqPK2q2LSKXfQSul5jGyzUQb0nh6OxBinawh1dsrNp6</vt:lpwstr>
  </property>
  <property fmtid="{D5CDD505-2E9C-101B-9397-08002B2CF9AE}" pid="21" name="x1ye=25">
    <vt:lpwstr>JNkPM9E3tYA47xRSXtW8iZNJx7mFaO1ayNnmX1M0CBhyHx/ETo+twmUJt1hxAdAp2wicAK6qzva6xMoej1KmU4t74ylMdFeCT3RbU5VSs4xRKA+NN2IpgYQwkm95YNfIYedHP6v1p/3kFgXMnUard/txmFkW6yWy5Wm4YyXxXpvNRJdg090AxOoVhcwNlgXGFeSodwxim3dDYEhlUAzMTik4FTt0rovdXTRDVvootX9uCpZ6rJzl2plyPg7A60r</vt:lpwstr>
  </property>
  <property fmtid="{D5CDD505-2E9C-101B-9397-08002B2CF9AE}" pid="22" name="x1ye=26">
    <vt:lpwstr>jsyr9IVibJtbVU2w/2ggcctwZmAQY+5L4PjJsR+rx2IpWx8LJDIYsDij6u8w4vwn7khx2Z8joBabUh7IEdJvw0W7KoCwld8begNVi18IedOfOo+J6sG9ve8ZNJyPnjZrfzIyWfaP1352codwJhIE0zc17E4AmJoJzAfnOZlNOP74NO9eT2jYhfLbX0/dmXFz9VavKbCEW+R/cw7K2evnk0jEa3KuwRwcePABibWe9zf4G6qTaQll0MM6ZtjSbZ0</vt:lpwstr>
  </property>
  <property fmtid="{D5CDD505-2E9C-101B-9397-08002B2CF9AE}" pid="23" name="x1ye=27">
    <vt:lpwstr>WbthlvuXLbPF925JRDAOU1hxL2MjiNUJ2e+klXdHzDUHqH8cMxw/lJjxipgCYVnRPSvEKxf8+mtScAFKwLfgAYYsVAOu6MN2mo5/SA/pm3iPOjA82ld900S9i2zILGSpUvySfV9KJVc7EUHiw9RWUDY3HTwlYmEODLnu07XCYurljzubi3TT8zQFLgbvRf+X1U9L4rr1FXdsADsjA3ug8PO7O0ZhniY6MfiLWRA+9dKkGPYCjNlg6Be17pX8ISm</vt:lpwstr>
  </property>
  <property fmtid="{D5CDD505-2E9C-101B-9397-08002B2CF9AE}" pid="24" name="x1ye=28">
    <vt:lpwstr>ptKlZTbSe6kKnANflusLEap3RMO6I8qkGig2ZmnvopAJuCZ1maGSXe0Ssu36IZqa6uwlEqK6K9s1s1JeWSh4O4xYDt6gmpUt0aeUsG0ejZ7QeedIJ1gCU22WWAAz+IL5D+oksmcHFnf8hVc0r4XEdgRr5fu4JtOeeKDsWgy6uXZ9/eeMmeAcdAv9vgNWzVjLmFikvGvnHEiX7T22ThJzjhOTqc8Hl+SW/R1JrO+p8Qzz5+AcRKhONxaP9F61u0f</vt:lpwstr>
  </property>
  <property fmtid="{D5CDD505-2E9C-101B-9397-08002B2CF9AE}" pid="25" name="x1ye=29">
    <vt:lpwstr>mFrMIYpYXUd+kV3Om04aTE9zSdPug+nFXJylGZS5NWxZ4lvtuld392hjnzrp+rkr4Ur8N03NRf7HX0LZvkTiHnruUaWWCBNcpgYWq9P2l24DwOIE4NSQkEnK3+prIMAV9Lccuo9VLR34oy5OnzspV4kenjoA4PtBY1EPxrfNpErijBrAxFu7OF+vYAXJZvgZcjlZZANAvP7955DWCmcFtn3Hs8n0WMPk15bIEVmobX9RT4pNYvuUg/LD7Kl8JWI</vt:lpwstr>
  </property>
  <property fmtid="{D5CDD505-2E9C-101B-9397-08002B2CF9AE}" pid="26" name="x1ye=3">
    <vt:lpwstr>RBez5L3dvqpCnGspol9KMa8W5nBIt6VmqN2FVxsOqmoNlgyCoj6lcxVOQC7NfzpTK+Nh8vNvAJ4GLicI8nuHnVrBGIjskjROsOTlweyq8tVeezP9VHW9rZTXOQRnILyonZHUf6ur0KioDfQivUQ7sLkEyT5vK4b34De54Opz3h5ZffqaB3l2ky1wR1NdLP1vaC/ALPzq27aW6TQvs1XfUhjK0PDkzx4doZNptsTqgmymdGqc8/qtsNUfGO7q58l</vt:lpwstr>
  </property>
  <property fmtid="{D5CDD505-2E9C-101B-9397-08002B2CF9AE}" pid="27" name="x1ye=30">
    <vt:lpwstr>JzPtKfP1UO+f2kmBbdCNadvUXDb2ezye8et/TDA1v+jRyR3bejrBm9IcaEUr8zZ+NMt1FTocC5cWz3msVp8PZpOwQKQhYDeNwnqarR8bWUKzLIC6uH8iE2p84EQC/l1HKnfATFD/4apS0SZbBCPYdOkG2WVYr/+3IY0BaMIyAcl0JaVtQqvwE+6PTll4blrYMTmfanPSXyA5ba1AP+zrSigz8UI2imTt9ZhYLpT5RGSWB8rbdSlG8RYBn84SDHj</vt:lpwstr>
  </property>
  <property fmtid="{D5CDD505-2E9C-101B-9397-08002B2CF9AE}" pid="28" name="x1ye=31">
    <vt:lpwstr>oRYj/LJjZEIfnRxLS+PpEUCssuFbseuIhzVMS9PtLPB80Z2KdANnpO1VQTRMBrGvAcBjvgFbxKuL3d8P5HjQckSVXcVliwa9QhOkLPhWSozw1oAqGJyOen+8fe6z4WdsozIwnt59v3EDsqnUHidM2cB3xFxBOlhD4x3tayIqfpQxY6B8WrV9yNTUSzPvQtk+yx1TfsdXtuUqv7W9Rou9GLwnIx1oHDqTsEZQee6nhmKFlmKZ/7RV5Yw0l4eaWGy</vt:lpwstr>
  </property>
  <property fmtid="{D5CDD505-2E9C-101B-9397-08002B2CF9AE}" pid="29" name="x1ye=32">
    <vt:lpwstr>zHiiMVnqomVzTllHWYx+YIIeLy9tHckLwOdbqfA5QmKowdCP42v2FKvxcHxIvj0owsyDkKYiSjf8Z7zyOVDRPVa7zY1aqxlAeH1Ca3yJT5DP850508aS2MYOXbdYYCejm7L/vlOUxhXv1POKYZaONti6ZP7IXWxfrQVjYYA3T4iJQtbTF5EnUdgsf1jWG9fV7F/jR/k+U7VH6ihIkXGrbwG/86sqFfmpu9jHBZ7ZUnwSq05mNQKQzw9r/fKooz1</vt:lpwstr>
  </property>
  <property fmtid="{D5CDD505-2E9C-101B-9397-08002B2CF9AE}" pid="30" name="x1ye=33">
    <vt:lpwstr>KsNADLYe125vQrxEqqMCRiPdftxk2kFScu4CeveQmtyGCmgBGJtxgy7bjaJZdiw024HnlON9fohaAJdKSvLQKRLmBPrxE8APbbd9rPDj5bzxDz+hGxPMkAMTQPFNTsuo5J8hIRlpPP7/rpvr7YJ6Lc27wbE0ZoHhsFkAkMLo+RW1NCcB3JkwWnbxdWpQfAqvtokW9o7sg4xBSivXGBDj674ecLCCkXwzWu0dIP08Vj/8pp/eNmApcScbYBm6Cf3</vt:lpwstr>
  </property>
  <property fmtid="{D5CDD505-2E9C-101B-9397-08002B2CF9AE}" pid="31" name="x1ye=34">
    <vt:lpwstr>yI1BneEaLs2pS1GKFSv2VSvVlCnAyMOI1w8v2hyCo7m4POccGj+u9pzqLskmvtKuTs1x3t8OkINLAgZT76k6Ih04mvcNT175GHjX8XCnNCVpp8aqW/bEJeqkRlJdUCx1m/A/XD/wi16OJlPMWZdahe+ng1jeXI10uvKXsao8ZG6YecxuCIccWZAWrIKVEwiS1op5EbocEbVqSsXnFnc5yXXGIaOdO+4xSYyZJQ80sYei9+36xSYqaqXqQjkprfE</vt:lpwstr>
  </property>
  <property fmtid="{D5CDD505-2E9C-101B-9397-08002B2CF9AE}" pid="32" name="x1ye=35">
    <vt:lpwstr>2Ng36IMTrig0QCSYpSvwGcMRDPHulCxCdCu+fjO1fZ6JqUo/Nka02j59HvHDcFjx9xvxdyWYYEC2LddDnIDuu9vqulVv4+hLREWIOKB9eLK4kLG6tdMCeoINJ6ecBSYeRpWAVN2QiDEj7Ef3Uucpsg+tcfBbVmnOvcCYqd75rCbX0TUwiDwIZ0O2fnbOdrN5sSXwwkchilSrLTfnLtAbvI8NOenSwFtuqgzq/i1Nd3KCYmPu5RYIlwxWmUufPN8</vt:lpwstr>
  </property>
  <property fmtid="{D5CDD505-2E9C-101B-9397-08002B2CF9AE}" pid="33" name="x1ye=36">
    <vt:lpwstr>Pp0MHOYrmUJi+XkFmReNFUOzY+FaZ6smSEDXXtC43adiSM+iPHNc8DgHWaNrUCIYhUsnMCeAFxvAT3WLR/B9cDeWKPEKg42Wy8IAVScz3dqBSJYegQAQ2KEpC7xWQrXWCf+wD5phoBxgNUONYzgxfWaqDJ1JmPRHunnt08ESSGCvUvVnBNmYXzi4ujgtqd3oGWTgFOgJaX9ZSfZCEwWIzUMHOtEJybX1KtjuvreI/EYorfo/yzpF9FC2hXPcucv</vt:lpwstr>
  </property>
  <property fmtid="{D5CDD505-2E9C-101B-9397-08002B2CF9AE}" pid="34" name="x1ye=37">
    <vt:lpwstr>nJ/uEE812Ue1qcDaMsn/HdEM96aNApNuJZbqQCWr7q2GqSsAx9T6ZiM97CeIGDWLFn0dl7i5rn5xCeS5lS8EL6qwYjmfZbwBQ2R0wCfJ3xoNySY2WQO3tc9WBO+TQUcRflM+7Wl3RKNL2xmI8sZc5/W1ygYqtUZX2WG+GkHPF45Dm0xewwY/G82E7fFFZMBUkXMZ57m4hpfO/KQRnJwPJJcFXivI9W58JjnXmfKq1DrxcagF+f8SyOHB887rRcM</vt:lpwstr>
  </property>
  <property fmtid="{D5CDD505-2E9C-101B-9397-08002B2CF9AE}" pid="35" name="x1ye=38">
    <vt:lpwstr>9QwagC7XMeVRqzd0Te7K2C3ucs5F/od+rghchn7kVp02W+8zcV9l12o0AxR1ITOQ/gVazPyecX9gpRBUsRygNWd+4Wnq/AhyQOJEv2igcwPig7GyhA6w2fUj235ht9DOXNhZc7j9rSNWelvZM6ivcvVsnEAoPTtYS+VFTyiLU2XK6FYWN9DG+35PwTyWO+bPr1x+9fyUnl+WKCGmMyJu6A3uulgs17COmSkyyTK1vnRupcOHi4Rw17ysyTjwqab</vt:lpwstr>
  </property>
  <property fmtid="{D5CDD505-2E9C-101B-9397-08002B2CF9AE}" pid="36" name="x1ye=39">
    <vt:lpwstr>Osi4+q+i+rcBB+Xl9gxMdo+2mh1WzNJr4MDs0BmhVqMRt0529LsVvOl4vjRMu/neNFM1CWYilLCLTVjftgm5D7QzMNPALRL1sW/TLmEQlKZvHSpXrDnvMrOK4qDOEK7uqiQDBhuZIz6pYTvUwz9fO1zHQP51wjCgblBCUHNVPduxGiZ0YdI7fRYGC30if/4hkwiLakpx04CtugVodVqJZiRtKJ9lGfk2HDz1V8LafcE/QibGRakm8mzTm9TALmA</vt:lpwstr>
  </property>
  <property fmtid="{D5CDD505-2E9C-101B-9397-08002B2CF9AE}" pid="37" name="x1ye=4">
    <vt:lpwstr>dmE4EVNLmMFnczGXJZtymEXIE4s7IzQys14Qnytnhg4+h2C6GKRZPqK06IxwExNVrJ4M93XZNpPrI6R+gttmofbHEzWzj/x24gYKT9uOCpur9YiGTowSH65tiWt+t5p6dd3IcL19YtoN7+/LxumGmt30Bs8Fq/5ta1ScrDBAa+1kykn0GEr8ITaC3vT2McxYtl4TgYi6OdUuyz7pFy4LlGGaGaedqnBNZt2+C81pW4VnRaZ5pqCvVQuazRaAaay</vt:lpwstr>
  </property>
  <property fmtid="{D5CDD505-2E9C-101B-9397-08002B2CF9AE}" pid="38" name="x1ye=40">
    <vt:lpwstr>fDOGJDoRaSJiFz1pzT6v5k8vUD6cd6r0no3pZRm+BDSdcpUtfN+gZl/fAJlovJQnitqe7GnhMqzkziCm2vGxJ/pkcVFH5ZPtIqR82tb3uhnZg0h3Beg5fPG7zKP7cHmI765Al3j7FX8eMOiJ3CbfEjttxuGgAD2jUbUrVrFOMuRsORiFnkq0EnJe+aLN3R1ErE5bvbOO68uqhXiajj+ny9cZJ8fdUGA6Xtq5WJ06IaVm0bkBIlnGAZV8/FKG32i</vt:lpwstr>
  </property>
  <property fmtid="{D5CDD505-2E9C-101B-9397-08002B2CF9AE}" pid="39" name="x1ye=41">
    <vt:lpwstr>LLtkGUi+GlaWortdCP92s55cPWZi4KM0D8BHTuQkwxHg8at/r0DqEfaCnuWGda2LMMTQ+5RStF0tTxexmekOQnCz1BbsfLUj4t8p2tRx8UQB1SBV/7RU+tIniM79Syx7O8dk3NxMqCpI+zFgkFQlV3DLN80luffkR7SHZZVKj7P06dguTGANnA6mIRLw8XNBMZvzLliE9VG7/snLDZOx575xy1q2Lu85uMYjwCgLgGIKn085A9rlXUQYpNMKGfX</vt:lpwstr>
  </property>
  <property fmtid="{D5CDD505-2E9C-101B-9397-08002B2CF9AE}" pid="40" name="x1ye=42">
    <vt:lpwstr>OVTCSJRXlbsm5mRm4Pt/U2ESjJRyRrH5mL//+L04NE2xInQZm9lIHVblNz7E4J016EGK3eDzhAH5eZVo9wCDwkMNzDmi8bgcink8PZBYROcK5zYWBcdVs4KhPBBJnJ1Sv91GaJ0ylk2Y8N9ZYDiNGno36EHaw/pQQh6BII/WvY9y/Yka6ji7NQhoQz7rsdNV5/Gqa9L10hsGyhrIBp6i392Y+2WNeRfzc19hqLQg/VZ/SXk3VusgJP6Hjs4C895</vt:lpwstr>
  </property>
  <property fmtid="{D5CDD505-2E9C-101B-9397-08002B2CF9AE}" pid="41" name="x1ye=43">
    <vt:lpwstr>WSDyRPUWvyEAXLR5N0BfPWyyT4Z8Km26P6pgmJwUDShwMOOo1akuv4MT9A+ZzanGTuhxQG00wc+5/nAD+9R5M378H59wqjZ17Y+lWAo3MZDFiigR72fIa3GfT/+z0/kQj+gGaybhrl9Fn4dVFi7C8Kd4ORzAmy/4GkRbaDLMz/rBVzcN4QkmXe54FRfuHJCRLrjl0rEOru8gvMbSh6ZHE2EydkZ7OWQSEkMMHPg8Jwg0+tWrT8QKg32bjVEnd9K</vt:lpwstr>
  </property>
  <property fmtid="{D5CDD505-2E9C-101B-9397-08002B2CF9AE}" pid="42" name="x1ye=44">
    <vt:lpwstr>2pkW4mpclP75Co3lcPq4o4h/BmzVWV+86RATGrpy1kHnLI7IZFJeUx2buX7MhFba4w/R8voLfAJlum4CFAks5aD14xB6xpELim+m0GZ55zmuq2kuMcGc+a6b7fX8+myypjeNo+0X8XObL9euaeV5qOCoAA71W2VSPAgW/miYxM2WVC455dSgPzLBbchcxp2OUW6AcQtzGcigCpJMaESmN+8iKAf2iBUiCiNruaP5Ma/+sT09e9LtXfo+cmVZKLm</vt:lpwstr>
  </property>
  <property fmtid="{D5CDD505-2E9C-101B-9397-08002B2CF9AE}" pid="43" name="x1ye=45">
    <vt:lpwstr>spQNis6meJzLqPlSU/t5hVf07SRzoERwOTjt+RPD6aAweVOFV2+otyN8GNpWOYqUWcD27PKbo/yUHiFqolAVtLv+oMDdWRrcP5F3xzLInCtNY2zmXT/UZmCOH7oPRTAbABS36hb6+XWuEL5HviiStTjoTzzUEUpaKtvKJKqhfc8paNH6CSThoJNyQ0KrhIYNSjbVQdft9ec7UrwXTUqO8zmpdqbT/AYST5qnQP5CtDLZSMBBXNRr/JODtw4uWR5</vt:lpwstr>
  </property>
  <property fmtid="{D5CDD505-2E9C-101B-9397-08002B2CF9AE}" pid="44" name="x1ye=46">
    <vt:lpwstr>gpWGG9BIGo/NpeXNy/DS/eHARE7Hhlvo7+P56nDNm2Txn4VQW4QcANRqjfCkK1lW8aONvi7SSXiRieuoLk+gtnPqIVd14+I7HPJaQ3LpM9J9z0AgbI3ZyMm3M3JP4MlP4ifQ1ISEyd3m7zKKikXghlv+SEApDFbJJimg5IKbgJOPMz2XJM7T2+fGLrkDdeECfkICqDHnPT90VK+R7fn6gF8/75zAMdCbi4K2tdyJXRK8ow/NZgB+F54mz9Q+RLZ</vt:lpwstr>
  </property>
  <property fmtid="{D5CDD505-2E9C-101B-9397-08002B2CF9AE}" pid="45" name="x1ye=47">
    <vt:lpwstr>YKHSQEteW8xy8a4jnD7jxy/76IJheoZQQxu2OK0Bk38kjCEqybMgxu3P+Iqw5Aco6BksRLWrkYBiyGphE/l8wInMRkGN/YN9yH3BEioa7HGqKFazAVzBN5XD79B9mYg10tv8ZiVHP7KFyEOjlW9G/uUsdTg3tdVcfoXwU3LGtNVDqjtthYfJ4oyS4HRDvsIwI/WlLtsn/BT6gJxQuGdOEfaA/HhhupQlbJDzFfjSRTAjctMnGe7PUQ+1DW3W0kG</vt:lpwstr>
  </property>
  <property fmtid="{D5CDD505-2E9C-101B-9397-08002B2CF9AE}" pid="46" name="x1ye=48">
    <vt:lpwstr>4dBm47/lLC8ouWcaEcdlOvPsRYuojNwYgVM4bkB3aPSPfK+qYqln1cVn1Nwfb5g6vvPQh1WGCYlZLVqeXWuFKicyL24xRvNbg8AX4gAGgJP2X24zMiMVuW5REccTRQ2usyQ3NCVnbLS6UJYo1SaX8GCAHM/mpaMtYRk81qKDDO/M/istQozRewMALwzTEmY8HBMvD4+wUxQzCsZzFYjzU75ZrYWRtULIgI/nDGqEhV89ccl/sARUDZ4/mLVQbFk</vt:lpwstr>
  </property>
  <property fmtid="{D5CDD505-2E9C-101B-9397-08002B2CF9AE}" pid="47" name="x1ye=49">
    <vt:lpwstr>uojicuXhxaO+B5BagzeWDzYfAHEn428Tuk5FZeGVj9Ui5/uYAInnx77m5WzN4T3hJDor94GKVDrMpqGZ/xgsuXbslQZ1i9w6Rtf9PYnZoA3kwDnmCIxteFoSqrb4PgW6ZT5SiWNJRqz/P8bCf0sXueGPeisfjJaXVlhtUWyL5GgFqZcMGRrl7iEDogQOVDszsH2m5ZwLpivNJ1APOxw0BYFcrzgWo3qpqLTguFUDLATqa0q+4N0dh35VDhV79qd</vt:lpwstr>
  </property>
  <property fmtid="{D5CDD505-2E9C-101B-9397-08002B2CF9AE}" pid="48" name="x1ye=5">
    <vt:lpwstr>7OvCGHv4e8cAWsosaZpYBuqziAkF/p6v+JMQBaNyJ7BCwsBvPJ153pkLnbtobW/GF3qftVdRno1vk4nbCbxt+C9ZjYH4TwRRS6oxZGIE2WY98udK7uOnrw3dZsHgg6WGef4jNoPGitFsQbL9wvUoRoo4c6hqtJVb9W4jEp5r1uQt3EFRlSbG/Gu6t6VJA5EdyjRWftVOfvsE02HUGk0pyR2u1/YKiSQ70E7B18vVW18JVEgAvcQlZZNXDAsX3j1</vt:lpwstr>
  </property>
  <property fmtid="{D5CDD505-2E9C-101B-9397-08002B2CF9AE}" pid="49" name="x1ye=50">
    <vt:lpwstr>vkB5atxvy490Pzgy4SV0qJ8za2yS19+kf17WvXDhVatmaeJcJwq+KDVQkbUuSobthMqJ2D50AMqt5J6AMMFInDSy1MQj35OVNBf92hSovfFjTyms3GUe3c2PeJur+DbZVkwLHvYIKlaae2w8LTyye/dCh9Z9MNiWrzQOWQQefAniOpF20S13xZBtvC/JeseN99vksrbST+9eRM+mItBcGetPvvQGKlD6nSF9H0T+4lgiPur4Sn40+dyVoIgHJ9B</vt:lpwstr>
  </property>
  <property fmtid="{D5CDD505-2E9C-101B-9397-08002B2CF9AE}" pid="50" name="x1ye=51">
    <vt:lpwstr>xfjagUGiNV4GbO2zaWz2S4Jf+Fk1ZZYFIDNN5oT8nX7w8LmlH2q5KwMKDQzSwTBM4GWsdV+vqL1Wh9Pk1cO9keAJSqGCq4qrtG8rsx8Hl8BJZppBCzkHfsKWBg/tw6tlj896GBtQUSN66kKshEq+/OW6wieJDIfdbTLi6sWGdR/lQ2KdOOXH2c/CU1CO2PPQzewu0qwG21yzPz1X4xbOYZOA2NBvFMaY7MbheUh9LrYLeOanwD0U6Uk9Si7KRkP</vt:lpwstr>
  </property>
  <property fmtid="{D5CDD505-2E9C-101B-9397-08002B2CF9AE}" pid="51" name="x1ye=52">
    <vt:lpwstr>PsFnuhRWAaUojz8+C0VAtHRWAXY8NA4b9tawP1OVe3qr75U+zkDqkXOczxGGbO5avefqBstfecKECnNIcxWuB9TdWZO+Z09Hj5iTdVgmo/TtPQy/52s09XNSlq5zENy3QkGJlJryxJCivC9F3QKwUuYlwT9KMIx3lt5GwPTRtZrJHkByzxv0OySvfGC/oh3GHYw7L/dYp4u/ZOI/DSZE5HxM/TJ+hEaZhiI9c8GEgi/1KSvUVhDaYAZGx7Lv727</vt:lpwstr>
  </property>
  <property fmtid="{D5CDD505-2E9C-101B-9397-08002B2CF9AE}" pid="52" name="x1ye=53">
    <vt:lpwstr>mdxY6V40Iz0z3H+zAW/5guhGbRmQKwgzyujip+UdQhO/iRWCPdU7Z8L73A48ckT2HaBb5cIy4L1xE3yM6a7yFALFXEnEJSVUky7CfF1HoawVgEcg2SwXoIDD1y9HXxKayv9nJzNRRWvAfFRe6/tXbTw+bJi7wimOGucarc5Pz4VR8JO7ed+PrG/GPHXQPW21FUGL4PagrPlC7crwN2A8/2+TsK4r0wGqXknW3FV/eT0mltjiYx2RTzHOdWH5661</vt:lpwstr>
  </property>
  <property fmtid="{D5CDD505-2E9C-101B-9397-08002B2CF9AE}" pid="53" name="x1ye=54">
    <vt:lpwstr>bv1MHRJ07lQ5NY4s4wMF7vzZiXo+CN9tJfIluFFOSH5+ZNQmG0C7AKHqeAb9xFnxzWz5MUduj5MWlW+wiu9/IMefxH9q6ZTDIwcBFP8tCNoerhfb11JNGajvLvMWorFm4/mywJ3oJMOIaCk/IWJhK739FCL06jiKYUfqfn3lGtJFpGc7xWIq44+N1ez6jTqRxkVfA5n9hQYFgH86tNxnNmw2N4qfJ8lwpUYGYk0xB7Eoz2hvgl/+8kGDQ9DF79T</vt:lpwstr>
  </property>
  <property fmtid="{D5CDD505-2E9C-101B-9397-08002B2CF9AE}" pid="54" name="x1ye=55">
    <vt:lpwstr>YBTjL4+4GskHxPKpLb0jzrEycU/A8Z9KjLXYjO8tt+4vwvQM9K7wLw6yhI7HonqaYa9zzfWOhIng50AxNsen7SltsQqH3VBEmDEHcjDrrOfd/MCFHGuL8vD2MXC5aRzkEUn1f5kjZKkTEF5/Ej5o78vk3oCr6Y+oFg3fZdcKOVQM6UIlAvC56Pw40/53wkAuFWk6LjbfyE0S5IkqGrw0auISxYxyBya8HmZPYXo0OmI+nWMEUqHtFYLns2H15Mv</vt:lpwstr>
  </property>
  <property fmtid="{D5CDD505-2E9C-101B-9397-08002B2CF9AE}" pid="55" name="x1ye=56">
    <vt:lpwstr>TxNeEDlS6pEA7M3cVblCie9GX5naAsENqp6dVzKsmd3DFqKE+mZx8JFkq3YfqNE9r+AUuI/LIlUosOer31WFcIzxoO3Wo04+AbTbTDbLmtLN7tOeYxyN5Rz/0KF8hq+w5O8gRA+FmKxYfHkn32+/0MLXCGbuOPGN4V636yVBZ4FDrlm+AUQAgakFRXNyyl24smexBz+j8xOBN4KaGWxYbTxHhO3eD//L6p3Oj1KW1WyB/YKgjXtX9JHF91XS6Ol</vt:lpwstr>
  </property>
  <property fmtid="{D5CDD505-2E9C-101B-9397-08002B2CF9AE}" pid="56" name="x1ye=57">
    <vt:lpwstr>GASvabTXscG3gG1d0RmfEG+sV9+OJlMxws9Ky8J5Jvp+f2FiG7ygYJYbsKUmYJXU/9/FfG+iykqk5vovVCInAnfLVIFxRaQfN5/gA3XJxoMr24g5Xv+XaFGiwsl60gDCHpYWY/K3xeB4JUc/8yLEC9V4X4L2tWqtKd822LKLmGVYh/M7ZeOuyK+Emm2DXt7+Idoppm8CpCmXEj5UQuDqV2dkxGVxWxxqOEBbYrUbh5PmLIkqbRorACx7qQcqcH7</vt:lpwstr>
  </property>
  <property fmtid="{D5CDD505-2E9C-101B-9397-08002B2CF9AE}" pid="57" name="x1ye=58">
    <vt:lpwstr>OlgZ+m5Ri8uFzF4HiCdCj5ocgisHmOkk1oHy1CavM8gCGwWeAutr51jcCYPQrTz82TOxecjj9JM3h0Vz55VhyYKvBvrY4c9gNnXwdGoK0xlNifiP7wwULd5Kp/80Y0nwX87mowv1YdBEPbrMySKvmlshagH7rXbRJOeOHJd2M3pNnoCiELCDbcGYI1T2dUcAmXkE5mpbMFT2rlrrR3v/xVP8VV58ShLG8kfgAlu9SEfmoclAo0SehlyTr7AzBeC</vt:lpwstr>
  </property>
  <property fmtid="{D5CDD505-2E9C-101B-9397-08002B2CF9AE}" pid="58" name="x1ye=59">
    <vt:lpwstr>Te0vIdMVN/Fj0jX4KHwyTmiJdowNxZvhOFl7eNAZ5O1aUgI3TummCYBocT76qkz8IVwG34N+BlteoFs0QN5wzYZbtwtv/T8WYpk/YjCZGg3PNBgNcD9hTYsEMUNyYywcU7l9rWsX+9cwVx/5DglXlmp+MahFMCkcorswcGt4+yi7ectG1Rf3V9K1e93nOTUi6YZXnWuW4GNw2K+iPTmbIv8a4wBunQNzEEu7mthoKM7CrMpFAlNAFfaNVaKNYhE</vt:lpwstr>
  </property>
  <property fmtid="{D5CDD505-2E9C-101B-9397-08002B2CF9AE}" pid="59" name="x1ye=6">
    <vt:lpwstr>4GFLEaVGb30Ly+M1H2WMh4d/qARUwRsydOLN2oVSBM/bmsBbY7F4/elqUcK3iATL1B0yQoEpsfso+2rt4PTpBqbRi1alDl9vs6+fvmOyx+flOzaSzfnpYzH4irzy5TzEC5mXSt1Y2CVaQaypBSji/GMgVsz2BE8jlmMX34TnSzV98ZA9Cu0x1AR5aP2EX5d1G9JApR3O7EAKfaMN0PwdcaFlDWQQcLbzjJoCQyzJNYoaKzYF90oxEx3XSYkvjGJ</vt:lpwstr>
  </property>
  <property fmtid="{D5CDD505-2E9C-101B-9397-08002B2CF9AE}" pid="60" name="x1ye=60">
    <vt:lpwstr>dTCqx9zWWwFuaI804CW/9SHPnC96Su/zW+q3TYspQwfT9IPKTdapu7Q32fjy0PhsQt2Qn36GZhAM8+EUJtdoaaH0X6EAyfoaHzIv857/Hr3qE0FpO975AnIz+KqXFuAdiZhIUhQGPD9gWt8ElKUXlsv7wD4AFUb9ITofuP3eqeobTFVyjoF58smVvwvLKz4JsOpIM3py94HQcP4zisGBTQHOFU5sSdnxVY7oJc3SxIgbq18jLTxPQTI5fKtvKNf</vt:lpwstr>
  </property>
  <property fmtid="{D5CDD505-2E9C-101B-9397-08002B2CF9AE}" pid="61" name="x1ye=61">
    <vt:lpwstr>9l7IIbWYJZllLKtR2IU2ekx1FzBUULyCKb+ISEdaj5Y+FMebaMD+BzL4Nyg+VwhQtewgDg/njcQO/Azg0boxnGAqAu7Dsruc9PB2BEAZgaN4X+OKKuswG4pCuT/lZVYEv8h1XXPtcGoPd4Bx4qx4eSiR1iq0l1hb95AeaVM548cIoJnYBRsx2LX2jt9arGWrZrTKo5sjaEzFCu05T0/FkEmUfkCN7XYzigZLwYg+ZJiLBxWzNlaQqFP8mbUHSSG</vt:lpwstr>
  </property>
  <property fmtid="{D5CDD505-2E9C-101B-9397-08002B2CF9AE}" pid="62" name="x1ye=62">
    <vt:lpwstr>cSolcnpM9bI3lzPsuv1LgOOudyRljtGw8tosWDXu5Otmi5SyDchEt4EDsxdVnNdkrDguRJKqtnpK/IF6hnZGfHRu3V4OHX5AtQFjmufL9A7BDqeQalny56q7dvvxatNr2mvQz9ZVKW/vhvzpD//80bSzQOGSfeMgnH+0v8oN2sahwYFe5zWwpRoGXU/YQTCG9Lcsw7mPrExIQNOQCKmOBbVgHWr5ZfBrJwURbalNa36fn+avBrZBCjuUG9O6QfO</vt:lpwstr>
  </property>
  <property fmtid="{D5CDD505-2E9C-101B-9397-08002B2CF9AE}" pid="63" name="x1ye=63">
    <vt:lpwstr>/U1q63VuC0/0HwbaOq6eN3h7CcSSrMwjY7WyotAFSuSAB8WYShIUgNidPMgOAT5DF/U0fxEQyvyl4xF70uFYLn0NevP3cOk53TgHH8b5HvnGmnLQfr7rZQzneGlU65xMjFyt3QVO302/7/385MbIg+6rvryK+/A1Wb0gazLvdbnakUGmFUyx/8mdEgZSx+W2QZFt37bim9pjbUi5fq0pWnOmc1iwRgHtBPO5gd4K2nyEjh+kB0xj6PuDHfQ2jBB</vt:lpwstr>
  </property>
  <property fmtid="{D5CDD505-2E9C-101B-9397-08002B2CF9AE}" pid="64" name="x1ye=64">
    <vt:lpwstr>i1bxg0yR+FgNqqX0n54QgyfvOhufoJ/VzgHZZ5t3yNmNegem7Cxwrr9EFizMqg5Rt9hWjuGfiGW2tcHSCIYbkM2f3yHzoPWWbKf/Le0zz13ZosLRty/5UctR1GsDrcWrceP4PuRP/M3KlU45ju6qZmfz0anJGhOgEISpZJxT9yHLpCFDXdtPxkWSqELbrwG5xyLU9vowZ9FRnKnXTl0zlRWI9zd2TBkoAlUgsLU4JYKDkG2XDn/8elpetW90sGS</vt:lpwstr>
  </property>
  <property fmtid="{D5CDD505-2E9C-101B-9397-08002B2CF9AE}" pid="65" name="x1ye=65">
    <vt:lpwstr>3+T7TVPkGQVMqxWg10E4zhUpQj8hXviHTvSwW+zSIxz1RyeGSqDwIEvVpVQ78gTiUK/mKHuHkMF5xrAj0j/OVLfnQkTUD/jzgc8NZy8Zj/Ymk1WQ/fKmqr/ChZL9U7oV4z6dYNpljvauKXOgnYCqlOT43r8iqVkZHHFu99PshIESQCZOMrz7y3t+eTIcXllC2pbxZKf2jJhFLvZHfAYqqkPKNgSmBlCoSEmf0A3MrZrK0g0Dn7ubGDHl0h7/8os</vt:lpwstr>
  </property>
  <property fmtid="{D5CDD505-2E9C-101B-9397-08002B2CF9AE}" pid="66" name="x1ye=66">
    <vt:lpwstr>O/pdfIgoFTaXX9Ev+M31PXEVBb3Ezl++H3SKNxNG6rNWvRb8seKRz9cM8NtUfIMT76lECYorRNOlE2cCXYqWHL3kqgJ32FswL1lTToWLvxR8jBoHprwtK2adlxS5vraiOkVwGJg5v3DwbjafMIolp02XTFxh3ygaf/hOy9B1bYp6jGAqQ5u4grSGGO/ioui2RJgSgAHogFUPgS/Tg0DjvcobFGTj/MBaoiSvJlChRaFIWAdClZcIFFeOW1Arz89</vt:lpwstr>
  </property>
  <property fmtid="{D5CDD505-2E9C-101B-9397-08002B2CF9AE}" pid="67" name="x1ye=67">
    <vt:lpwstr>STDaFPR0XlT2RAwgw/Z3cOi8IWVjvwX+iDy+/55foU6PuZwHMEFZ+HF3583GN/AaT+wsiC6W4/bfpM/X/k/+PLCLso8VvvkvSeC4hvnDwUuVGJzAYTI8bSJ4Io1s8uo7yn3xgTWT9G8PBhHOsnDEqHdK9r4UGt0fYnIyx879zqA68ppSmCFgr0JSXwZ25T+05r8j4wpSQFv5QibSR/Glm6XkyFDbFflU41EpnOp+JG53pgcK04an+aCTaAh4VNs</vt:lpwstr>
  </property>
  <property fmtid="{D5CDD505-2E9C-101B-9397-08002B2CF9AE}" pid="68" name="x1ye=68">
    <vt:lpwstr>zQwlqzse2qlVGARPvXWvQcCJxOEaTLzv0CNUdO1IwVd9LtVDnwntEJTRnerceRh5IoL3oyM8oAxGeFOLgu8bojpCtJRdxHJ8ynqJ+EM7OGd3WZvXkEmV2nl7gM32H/Dna85gd5/ynomV+1kaerI2ZqQ5VzIgvICIG1C0Pw/8h6Tcj2tDjxvyvvXh5gVBDLmZNI+JGfWi+k7tXvnszaiBZNyhAitD81y+tnVdsj9L6IlCD2cv33tiazONv/5G6La</vt:lpwstr>
  </property>
  <property fmtid="{D5CDD505-2E9C-101B-9397-08002B2CF9AE}" pid="69" name="x1ye=69">
    <vt:lpwstr>Szx+CQjMQ0Hi0yrD1SiWFbD4C8Hy4r0X6MG6md6Q18masq1UuMg53/cV4hh2UbkKpvvCKwEBezUOfyxwcidRV3oULvrgRPfk5gSWmsXySAXlS9oLZCTAncKFrR1UoO6nC95nfYnbexNTcUoxPqWkWI8j06SG4S99+Q3LA46KTPgcBBaCNWOTVz9uHqQ2ctClvnN8sN6IHVjdrvToMKc9k+vTpLw8zEwkgIWtCl36ciizC2ZiC55wR68vrJrpRNV</vt:lpwstr>
  </property>
  <property fmtid="{D5CDD505-2E9C-101B-9397-08002B2CF9AE}" pid="70" name="x1ye=7">
    <vt:lpwstr>VahHy0uDDrIsl7IT0nreaYevUL/mNAwiQLBnSLz2T6+lUidqwaWxGhE+YqEX1GFnzYPIkXrZ8l5M2gtuPxNgf4Ez+C/7iwD9ncxnML3i0PCru7ECSRBkBDybKgIumWeCztQAdoB1yWYlKlrhM5U4rZ1hoALodhZvvRDT5oeIRs6nr9dNzRUSO9sOvikSZlDf6EDUzhovavU5zxA3S2Ocux50rDJY1aq/V2bRJQf8uVZ4FZcWDdkUS549yKgNLMo</vt:lpwstr>
  </property>
  <property fmtid="{D5CDD505-2E9C-101B-9397-08002B2CF9AE}" pid="71" name="x1ye=70">
    <vt:lpwstr>vii04rbqO6X960OA0vFJL41I1zuwdXcNBfqW/wH9HWxCPIpjbxttpidOSTFDfyPv7GKxX6pbGmhJMFNZJpfyu4K4NohLHGRh5UBdREiTGQHtomI+4Tz/iL5xzOj2AmQ91zd7KmsoJ9kfqbNkq2CFyBeUH+rkVPw3vkGthvZJOgvw+TZqI81SjvB/mstaJ6VE6ASmXAWF1eyH+icvbnTyGPtuFugKEtNdOpJLsQjVWMblJJA1frIlHXdlJ/Zrab+</vt:lpwstr>
  </property>
  <property fmtid="{D5CDD505-2E9C-101B-9397-08002B2CF9AE}" pid="72" name="x1ye=71">
    <vt:lpwstr>FYZLdV65zCO1sLYVvPCE+8/19vxxf55R7l5v16uZRg/+V+zOL2ZxBSGJHFhDRny7kw9GjUGfYbc+R5h0siTkUm7VyLAdrj94vlKm6zsbq0vsfMfKpxOkd/9wMOY+vue7BjWh3AJAAln+qFKVgi0Fh83k0Xf4kmqTO6gJa53jzLHzmiSdvmxKFuL+RIruFx6rKcx31jZmC7ScpdF2xp0X/3S5nU7wmqaDtT1555t+fdcY/bHTG+nU+0WG4uiQ7m+</vt:lpwstr>
  </property>
  <property fmtid="{D5CDD505-2E9C-101B-9397-08002B2CF9AE}" pid="73" name="x1ye=72">
    <vt:lpwstr>DD0YptkbZdao8phZBZIXUy532sZDV8vaboq/VLovNMdd2qdyOsC7T9hORqI/MfgpkTcw9qmX02B0Yi8Tv/wyn7MNEUHdEJ2extmaYRhXRgJXHQy2ICyjcjE/as1FPzj5u1LoSqqAvZ3YNEnsL4k5KpY0k69yjBEh2B+Q1znaV5gpapR5RuKDJa/nzJWHpXh7RrWhaN4mAQRtwCt+JyrA29LXbbK0RW7EtOcfj9+53oxRrJPeCjvh3w3Ht5OomHc</vt:lpwstr>
  </property>
  <property fmtid="{D5CDD505-2E9C-101B-9397-08002B2CF9AE}" pid="74" name="x1ye=73">
    <vt:lpwstr>mr+SpmtIPTCu8n22I5r7tLB4yDH0iRl0DrUCYRi24UXjrE1v2WLZb1l+GYdMf5RS056glainpa/X+UeQYm/Wj23EYttqiJGCG29XaeHgWe+MoC1KqN5FEm6e83/Toy7obGG4q/uVEXojxS34V0ZwMD1u+5q1n8yK012we9eryDHVH6QtJW39Ao1+JaNqE8K4eGn1+Y/QPieIalrS7/W59vgzXHrRJub9uaDmDDSWJtntAnY4baziLrpy797BYiM</vt:lpwstr>
  </property>
  <property fmtid="{D5CDD505-2E9C-101B-9397-08002B2CF9AE}" pid="75" name="x1ye=74">
    <vt:lpwstr>yuTfnXGrxVFAjSdo07zvfKCr2Lu7B4gSFuhOb3FavAJP1q+PyZpcpUkz/BymgTSGjw78/IQdHIiNZ+bW0wDw4fgpFKSVWx1Vl66LAfPZXJcOLlxS3B8Uafo7KjkWMd1acGzOdu2gpAT0mE74pz+gjO0xAc8g6c17QZHHGeXXlJpiaMyy4K8xepNlYocPYSyeS6J54x8u3p9fv58RL61STk+ZUj5+rJJTV4exegLCSIBC4WFgoYAmOj+A8gkj/cn</vt:lpwstr>
  </property>
  <property fmtid="{D5CDD505-2E9C-101B-9397-08002B2CF9AE}" pid="76" name="x1ye=75">
    <vt:lpwstr>pGkPSTKUnIRJNVMN+E6yOTFvjfpC+FjFn66hp8wTof5eW3Owj2ArCAMOaaE4VbxF9oJPyia2IjWw/8ABNvY0CBKAAA=</vt:lpwstr>
  </property>
  <property fmtid="{D5CDD505-2E9C-101B-9397-08002B2CF9AE}" pid="77" name="x1ye=8">
    <vt:lpwstr>h91L9osskdR1SmWHfdcg8jhizyaZrkQ2lYSGTCBOqCogAM19u9BtJBU5ZZLgfc26/CN4b7u5NJ/SYgvOXZk0sPeZa2dgNM1k/F9v6TfHJA1lzP3QriOKGHey4Zc7X6XoZmDTFOk+OHk2vKSlQUwjcPQukCICNohER2YIdFtknRyC7u7s1G8sVGnNeQl1OoWoXa+ceNk5VQQ5VGXGvpIzufNn7xAAmjbdJ5fBTpQXQkd4d3P+lyc0KyTJx0OdkYE</vt:lpwstr>
  </property>
  <property fmtid="{D5CDD505-2E9C-101B-9397-08002B2CF9AE}" pid="78" name="x1ye=9">
    <vt:lpwstr>w1x+WD8O6wgeaixufTneubGjWvUMYaLdufuUQWurGSxY+xUU7yIEsXaBnz25QWTjhpYeadgn4YT/epRBcHpMXO1iOlTf67pbo0KwZ1c+at2N9gLM0u4P7vBbPc7lts6hDXpoJIZIgq2dTx8II+zw+GFItpb4H8WutA8QBXUf0gvbKU5ITxkwcKYn0yEOiUrllTh3fzZqenNMUG/ctQoxLQU8yKoY2SriDfX/QBGrDzT6T5vzS/rfxFzj2VXf7JX</vt:lpwstr>
  </property>
</Properties>
</file>